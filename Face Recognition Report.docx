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BFB8" w14:textId="77777777" w:rsidR="00D8240A" w:rsidRDefault="0044370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443701">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752CE4AC" w:rsidR="00D8240A" w:rsidRDefault="008448A3">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Face Recognition using </w:t>
      </w:r>
      <w:r w:rsidR="00FB1A69">
        <w:rPr>
          <w:rFonts w:ascii="Bookman Old Style" w:eastAsia="Bookman Old Style" w:hAnsi="Bookman Old Style" w:cs="Bookman Old Style"/>
          <w:b/>
          <w:sz w:val="32"/>
          <w:szCs w:val="32"/>
        </w:rPr>
        <w:t>O</w:t>
      </w:r>
      <w:r>
        <w:rPr>
          <w:rFonts w:ascii="Bookman Old Style" w:eastAsia="Bookman Old Style" w:hAnsi="Bookman Old Style" w:cs="Bookman Old Style"/>
          <w:b/>
          <w:sz w:val="32"/>
          <w:szCs w:val="32"/>
        </w:rPr>
        <w:t>penCV</w:t>
      </w:r>
    </w:p>
    <w:p w14:paraId="5B537351" w14:textId="77777777" w:rsidR="00D8240A" w:rsidRDefault="00443701">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3ECBAFA5" w:rsidR="00D8240A" w:rsidRDefault="00443701">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Submitted in partial </w:t>
      </w:r>
      <w:r w:rsidR="001B7DC8">
        <w:rPr>
          <w:rFonts w:ascii="Bookman Old Style" w:eastAsia="Bookman Old Style" w:hAnsi="Bookman Old Style" w:cs="Bookman Old Style"/>
          <w:b/>
          <w:sz w:val="24"/>
          <w:szCs w:val="24"/>
        </w:rPr>
        <w:t>fulfillment</w:t>
      </w:r>
      <w:r>
        <w:rPr>
          <w:rFonts w:ascii="Bookman Old Style" w:eastAsia="Bookman Old Style" w:hAnsi="Bookman Old Style" w:cs="Bookman Old Style"/>
          <w:b/>
          <w:sz w:val="24"/>
          <w:szCs w:val="24"/>
        </w:rPr>
        <w:t xml:space="preserve">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44370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44370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443701">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443701">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77777777" w:rsidR="00D8240A" w:rsidRDefault="00443701">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1AF75017" w14:textId="7FFCD425" w:rsidR="00D8240A" w:rsidRDefault="00037DD7" w:rsidP="00037DD7">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Ayush Kumar Singh                                      2021671    </w:t>
      </w: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44370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3F130D97" w14:textId="5A744A1D" w:rsidR="00D8240A" w:rsidRDefault="00037DD7">
      <w:pPr>
        <w:jc w:val="center"/>
        <w:rPr>
          <w:rFonts w:ascii="Times New Roman" w:eastAsia="Times New Roman" w:hAnsi="Times New Roman" w:cs="Times New Roman"/>
          <w:b/>
          <w:sz w:val="28"/>
          <w:szCs w:val="28"/>
        </w:rPr>
      </w:pPr>
      <w:r w:rsidRPr="00037DD7">
        <w:rPr>
          <w:rFonts w:ascii="Times New Roman" w:eastAsia="Times New Roman" w:hAnsi="Times New Roman" w:cs="Times New Roman"/>
          <w:b/>
          <w:sz w:val="28"/>
          <w:szCs w:val="28"/>
        </w:rPr>
        <w:t>M</w:t>
      </w:r>
      <w:r>
        <w:rPr>
          <w:rFonts w:ascii="Times New Roman" w:eastAsia="Times New Roman" w:hAnsi="Times New Roman" w:cs="Times New Roman"/>
          <w:b/>
          <w:sz w:val="28"/>
          <w:szCs w:val="28"/>
        </w:rPr>
        <w:t>r</w:t>
      </w:r>
      <w:r w:rsidRPr="00037DD7">
        <w:rPr>
          <w:rFonts w:ascii="Times New Roman" w:eastAsia="Times New Roman" w:hAnsi="Times New Roman" w:cs="Times New Roman"/>
          <w:b/>
          <w:sz w:val="28"/>
          <w:szCs w:val="28"/>
        </w:rPr>
        <w:t xml:space="preserve">. </w:t>
      </w:r>
      <w:r w:rsidR="008448A3">
        <w:rPr>
          <w:rFonts w:ascii="Times New Roman" w:eastAsia="Times New Roman" w:hAnsi="Times New Roman" w:cs="Times New Roman"/>
          <w:b/>
          <w:sz w:val="28"/>
          <w:szCs w:val="28"/>
        </w:rPr>
        <w:t>Rishi Kumar</w:t>
      </w:r>
    </w:p>
    <w:p w14:paraId="58FD2FA6" w14:textId="66DDA5EB" w:rsidR="00D8240A" w:rsidRDefault="004D032A">
      <w:pPr>
        <w:jc w:val="center"/>
        <w:rPr>
          <w:rFonts w:ascii="Times New Roman" w:eastAsia="Times New Roman" w:hAnsi="Times New Roman" w:cs="Times New Roman"/>
          <w:b/>
          <w:sz w:val="24"/>
          <w:szCs w:val="24"/>
        </w:rPr>
      </w:pPr>
      <w:r w:rsidRPr="004D032A">
        <w:rPr>
          <w:rFonts w:ascii="Times New Roman" w:eastAsia="Times New Roman" w:hAnsi="Times New Roman" w:cs="Times New Roman"/>
          <w:b/>
          <w:sz w:val="24"/>
          <w:szCs w:val="24"/>
        </w:rPr>
        <w:t xml:space="preserve">Assistant </w:t>
      </w:r>
      <w:r>
        <w:rPr>
          <w:rFonts w:ascii="Times New Roman" w:eastAsia="Times New Roman" w:hAnsi="Times New Roman" w:cs="Times New Roman"/>
          <w:b/>
          <w:sz w:val="24"/>
          <w:szCs w:val="24"/>
        </w:rPr>
        <w:t>P</w:t>
      </w:r>
      <w:r w:rsidRPr="004D032A">
        <w:rPr>
          <w:rFonts w:ascii="Times New Roman" w:eastAsia="Times New Roman" w:hAnsi="Times New Roman" w:cs="Times New Roman"/>
          <w:b/>
          <w:sz w:val="24"/>
          <w:szCs w:val="24"/>
        </w:rPr>
        <w:t>rofessor</w:t>
      </w:r>
    </w:p>
    <w:p w14:paraId="0419CC53" w14:textId="77777777" w:rsidR="00D8240A" w:rsidRDefault="00D8240A">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443701">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443701">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443701">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443701">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7EC58AB5"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BA09C6">
        <w:rPr>
          <w:rFonts w:ascii="Bookman Old Style" w:eastAsia="Bookman Old Style" w:hAnsi="Bookman Old Style" w:cs="Bookman Old Style"/>
          <w:b/>
          <w:sz w:val="32"/>
          <w:szCs w:val="32"/>
        </w:rPr>
        <w:t>uly</w:t>
      </w:r>
      <w:r>
        <w:rPr>
          <w:rFonts w:ascii="Bookman Old Style" w:eastAsia="Bookman Old Style" w:hAnsi="Bookman Old Style" w:cs="Bookman Old Style"/>
          <w:b/>
          <w:sz w:val="32"/>
          <w:szCs w:val="32"/>
        </w:rPr>
        <w:t>-2024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44370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44370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443701">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32E7C4ED" w:rsidR="00D8240A" w:rsidRDefault="00443701">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8448A3">
        <w:rPr>
          <w:rFonts w:ascii="Times New Roman" w:eastAsia="Times New Roman" w:hAnsi="Times New Roman" w:cs="Times New Roman"/>
          <w:b/>
          <w:sz w:val="24"/>
          <w:szCs w:val="24"/>
        </w:rPr>
        <w:t xml:space="preserve">Face Recognition using </w:t>
      </w:r>
      <w:r w:rsidR="00FB1A69">
        <w:rPr>
          <w:rFonts w:ascii="Times New Roman" w:eastAsia="Times New Roman" w:hAnsi="Times New Roman" w:cs="Times New Roman"/>
          <w:b/>
          <w:sz w:val="24"/>
          <w:szCs w:val="24"/>
        </w:rPr>
        <w:t>O</w:t>
      </w:r>
      <w:r w:rsidR="008448A3">
        <w:rPr>
          <w:rFonts w:ascii="Times New Roman" w:eastAsia="Times New Roman" w:hAnsi="Times New Roman" w:cs="Times New Roman"/>
          <w:b/>
          <w:sz w:val="24"/>
          <w:szCs w:val="24"/>
        </w:rPr>
        <w:t>penCV</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w:t>
      </w:r>
      <w:r w:rsidR="00037DD7">
        <w:rPr>
          <w:rFonts w:ascii="Times New Roman" w:eastAsia="Times New Roman" w:hAnsi="Times New Roman" w:cs="Times New Roman"/>
          <w:b/>
          <w:sz w:val="24"/>
          <w:szCs w:val="24"/>
        </w:rPr>
        <w:t xml:space="preserve">r. </w:t>
      </w:r>
      <w:r w:rsidR="008448A3">
        <w:rPr>
          <w:rFonts w:ascii="Times New Roman" w:eastAsia="Times New Roman" w:hAnsi="Times New Roman" w:cs="Times New Roman"/>
          <w:b/>
          <w:sz w:val="24"/>
          <w:szCs w:val="24"/>
        </w:rPr>
        <w:t>Rishi Kumar</w:t>
      </w:r>
      <w:r>
        <w:rPr>
          <w:rFonts w:ascii="Times New Roman" w:eastAsia="Times New Roman" w:hAnsi="Times New Roman" w:cs="Times New Roman"/>
          <w:b/>
          <w:sz w:val="24"/>
          <w:szCs w:val="24"/>
        </w:rPr>
        <w:t>,</w:t>
      </w:r>
      <w:r w:rsidR="004D032A">
        <w:rPr>
          <w:rFonts w:ascii="Times New Roman" w:eastAsia="Times New Roman" w:hAnsi="Times New Roman" w:cs="Times New Roman"/>
          <w:b/>
          <w:sz w:val="24"/>
          <w:szCs w:val="24"/>
        </w:rPr>
        <w:t xml:space="preserve"> </w:t>
      </w:r>
      <w:r w:rsidR="004D032A" w:rsidRPr="004D032A">
        <w:rPr>
          <w:rFonts w:ascii="Times New Roman" w:eastAsia="Times New Roman" w:hAnsi="Times New Roman" w:cs="Times New Roman"/>
          <w:b/>
          <w:sz w:val="24"/>
          <w:szCs w:val="24"/>
        </w:rPr>
        <w:t xml:space="preserve">Assistant </w:t>
      </w:r>
      <w:r w:rsidR="004D032A">
        <w:rPr>
          <w:rFonts w:ascii="Times New Roman" w:eastAsia="Times New Roman" w:hAnsi="Times New Roman" w:cs="Times New Roman"/>
          <w:b/>
          <w:sz w:val="24"/>
          <w:szCs w:val="24"/>
        </w:rPr>
        <w:t>P</w:t>
      </w:r>
      <w:r w:rsidR="004D032A" w:rsidRPr="004D032A">
        <w:rPr>
          <w:rFonts w:ascii="Times New Roman" w:eastAsia="Times New Roman" w:hAnsi="Times New Roman" w:cs="Times New Roman"/>
          <w:b/>
          <w:sz w:val="24"/>
          <w:szCs w:val="24"/>
        </w:rPr>
        <w:t>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4437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706EFCD8" w:rsidR="00D8240A" w:rsidRDefault="00443701" w:rsidP="00037DD7">
      <w:pPr>
        <w:spacing w:line="360" w:lineRule="auto"/>
        <w:ind w:left="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037DD7">
        <w:rPr>
          <w:rFonts w:ascii="Times New Roman" w:eastAsia="Times New Roman" w:hAnsi="Times New Roman" w:cs="Times New Roman"/>
          <w:sz w:val="24"/>
          <w:szCs w:val="24"/>
        </w:rPr>
        <w:t>- Ayush Kumar Singh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37D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037DD7">
        <w:rPr>
          <w:rFonts w:ascii="Times New Roman" w:eastAsia="Times New Roman" w:hAnsi="Times New Roman" w:cs="Times New Roman"/>
          <w:sz w:val="24"/>
          <w:szCs w:val="24"/>
        </w:rPr>
        <w:t>.- 2021671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443701">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4437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4437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4437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55D14837" w:rsidR="00D8240A" w:rsidRDefault="004437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3084858" w14:textId="77777777" w:rsidR="00D8240A" w:rsidRDefault="004437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p w14:paraId="469CCEB7" w14:textId="08B30E50" w:rsidR="009C4373" w:rsidRPr="009C4373" w:rsidRDefault="009C4373" w:rsidP="009C4373">
            <w:pPr>
              <w:pStyle w:val="ListParagraph"/>
              <w:numPr>
                <w:ilvl w:val="1"/>
                <w:numId w:val="4"/>
              </w:numPr>
              <w:rPr>
                <w:rFonts w:eastAsia="Times New Roman"/>
              </w:rPr>
            </w:pPr>
            <w:r w:rsidRPr="009C4373">
              <w:rPr>
                <w:rFonts w:eastAsia="Times New Roman"/>
              </w:rPr>
              <w:t>Introduction</w:t>
            </w:r>
          </w:p>
          <w:p w14:paraId="144F33CE" w14:textId="77777777" w:rsidR="009C4373" w:rsidRDefault="009C4373" w:rsidP="009C4373">
            <w:pPr>
              <w:pStyle w:val="ListParagraph"/>
              <w:numPr>
                <w:ilvl w:val="1"/>
                <w:numId w:val="4"/>
              </w:numPr>
              <w:rPr>
                <w:rFonts w:eastAsia="Times New Roman"/>
              </w:rPr>
            </w:pPr>
            <w:r>
              <w:rPr>
                <w:rFonts w:eastAsia="Times New Roman"/>
              </w:rPr>
              <w:t>Background</w:t>
            </w:r>
          </w:p>
          <w:p w14:paraId="4A4E9DB5" w14:textId="0A3CE25E" w:rsidR="009C4373" w:rsidRPr="009C4373" w:rsidRDefault="009C4373" w:rsidP="009C4373">
            <w:pPr>
              <w:pStyle w:val="ListParagraph"/>
              <w:numPr>
                <w:ilvl w:val="1"/>
                <w:numId w:val="4"/>
              </w:numPr>
              <w:rPr>
                <w:rFonts w:eastAsia="Times New Roman"/>
              </w:rPr>
            </w:pPr>
            <w:r>
              <w:rPr>
                <w:rFonts w:eastAsia="Times New Roman"/>
              </w:rPr>
              <w:t>Project Brief</w:t>
            </w:r>
          </w:p>
        </w:tc>
        <w:tc>
          <w:tcPr>
            <w:tcW w:w="1290" w:type="dxa"/>
          </w:tcPr>
          <w:p w14:paraId="4F995C04" w14:textId="77777777" w:rsidR="00D8240A" w:rsidRDefault="009C43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5E13A541" w14:textId="77777777" w:rsidR="009C4373" w:rsidRDefault="009C43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45A1AC56" w14:textId="77777777" w:rsidR="009C4373" w:rsidRDefault="009C43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45050B36" w14:textId="665D31A9" w:rsidR="009C4373" w:rsidRDefault="009C43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D8240A" w14:paraId="522709F7" w14:textId="77777777">
        <w:trPr>
          <w:trHeight w:val="433"/>
          <w:jc w:val="center"/>
        </w:trPr>
        <w:tc>
          <w:tcPr>
            <w:tcW w:w="1634" w:type="dxa"/>
          </w:tcPr>
          <w:p w14:paraId="2AB75FA5" w14:textId="77777777" w:rsidR="00D8240A" w:rsidRDefault="004437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443701">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78AC8A64" w:rsidR="00D8240A"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D8240A" w14:paraId="5D5FB3B7" w14:textId="77777777">
        <w:trPr>
          <w:trHeight w:val="433"/>
          <w:jc w:val="center"/>
        </w:trPr>
        <w:tc>
          <w:tcPr>
            <w:tcW w:w="1634" w:type="dxa"/>
          </w:tcPr>
          <w:p w14:paraId="3EB61ADA" w14:textId="77777777" w:rsidR="00D8240A" w:rsidRDefault="004437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162E98DE" w14:textId="77777777" w:rsidR="00D8240A" w:rsidRDefault="00443701">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739ADFDA" w14:textId="0D73158A" w:rsidR="009C4373" w:rsidRDefault="009C43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777D31">
              <w:rPr>
                <w:rFonts w:ascii="Times New Roman" w:eastAsia="Times New Roman" w:hAnsi="Times New Roman" w:cs="Times New Roman"/>
                <w:sz w:val="24"/>
                <w:szCs w:val="24"/>
              </w:rPr>
              <w:t>Training the Face Recognizer</w:t>
            </w:r>
          </w:p>
          <w:p w14:paraId="728A4961" w14:textId="397E0674" w:rsidR="009C4373" w:rsidRDefault="009C43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     D</w:t>
            </w:r>
            <w:r w:rsidR="00777D31">
              <w:rPr>
                <w:rFonts w:ascii="Times New Roman" w:eastAsia="Times New Roman" w:hAnsi="Times New Roman" w:cs="Times New Roman"/>
                <w:sz w:val="24"/>
                <w:szCs w:val="24"/>
              </w:rPr>
              <w:t>irectory Setup</w:t>
            </w:r>
          </w:p>
          <w:p w14:paraId="138DF5B1" w14:textId="32411286" w:rsidR="00777D31" w:rsidRDefault="00777D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3.1.2     Loading Haar Cascade</w:t>
            </w:r>
          </w:p>
          <w:p w14:paraId="1E4E47F0" w14:textId="37F54AE1" w:rsidR="00777D31" w:rsidRDefault="00777D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3.1.3     Creating LBPH Recognizer</w:t>
            </w:r>
          </w:p>
          <w:p w14:paraId="4913CE0B" w14:textId="5BDDF4A0" w:rsidR="00777D31" w:rsidRDefault="00777D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3.1.4     Data Preparation </w:t>
            </w:r>
          </w:p>
          <w:p w14:paraId="174DF520" w14:textId="36B66BE3" w:rsidR="00777D31" w:rsidRDefault="00777D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3.1.5     Training the Recognizer</w:t>
            </w:r>
          </w:p>
          <w:p w14:paraId="484B2075" w14:textId="367D2286" w:rsidR="009C4373" w:rsidRDefault="009C43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777D31">
              <w:rPr>
                <w:rFonts w:ascii="Times New Roman" w:eastAsia="Times New Roman" w:hAnsi="Times New Roman" w:cs="Times New Roman"/>
                <w:sz w:val="24"/>
                <w:szCs w:val="24"/>
              </w:rPr>
              <w:t>Real-time Face Recognition</w:t>
            </w:r>
          </w:p>
          <w:p w14:paraId="1C2EB5B8" w14:textId="6AAF051D" w:rsidR="009C4373" w:rsidRDefault="009C43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1428">
              <w:rPr>
                <w:rFonts w:ascii="Times New Roman" w:eastAsia="Times New Roman" w:hAnsi="Times New Roman" w:cs="Times New Roman"/>
                <w:sz w:val="24"/>
                <w:szCs w:val="24"/>
              </w:rPr>
              <w:t xml:space="preserve">3.2.1     </w:t>
            </w:r>
            <w:r w:rsidR="00777D31">
              <w:rPr>
                <w:rFonts w:ascii="Times New Roman" w:eastAsia="Times New Roman" w:hAnsi="Times New Roman" w:cs="Times New Roman"/>
                <w:sz w:val="24"/>
                <w:szCs w:val="24"/>
              </w:rPr>
              <w:t xml:space="preserve">Loading Classifiers </w:t>
            </w:r>
          </w:p>
          <w:p w14:paraId="784D4E98" w14:textId="3B7AD1E3" w:rsidR="00201428" w:rsidRDefault="002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     </w:t>
            </w:r>
            <w:r w:rsidR="00747E8F">
              <w:rPr>
                <w:rFonts w:ascii="Times New Roman" w:eastAsia="Times New Roman" w:hAnsi="Times New Roman" w:cs="Times New Roman"/>
                <w:sz w:val="24"/>
                <w:szCs w:val="24"/>
              </w:rPr>
              <w:t>Loading Label Mappings</w:t>
            </w:r>
          </w:p>
          <w:p w14:paraId="6B30FA07" w14:textId="4993630C" w:rsidR="00747E8F" w:rsidRPr="00747E8F" w:rsidRDefault="00201428" w:rsidP="00747E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7E8F">
              <w:rPr>
                <w:rFonts w:ascii="Times New Roman" w:eastAsia="Times New Roman" w:hAnsi="Times New Roman" w:cs="Times New Roman"/>
                <w:sz w:val="24"/>
                <w:szCs w:val="24"/>
              </w:rPr>
              <w:t>3.2.2  Cap. Videos &amp; Detecting Faces</w:t>
            </w:r>
          </w:p>
        </w:tc>
        <w:tc>
          <w:tcPr>
            <w:tcW w:w="1290" w:type="dxa"/>
          </w:tcPr>
          <w:p w14:paraId="10B2E4BF" w14:textId="30EBF1BA" w:rsidR="00D8240A"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14:paraId="48DD34B6" w14:textId="1A0B7D6B" w:rsidR="00201428"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14:paraId="07BC8CC1" w14:textId="19705DF2" w:rsidR="00201428"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14:paraId="2798CDF6" w14:textId="3047C276" w:rsidR="00201428"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14:paraId="03BAE119" w14:textId="1F2C24B4" w:rsidR="00201428"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14:paraId="3840E229" w14:textId="5C3773CD" w:rsidR="00201428"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11AB2E6E" w14:textId="6446EDCB" w:rsidR="00201428"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14:paraId="4DD38279" w14:textId="5E32D11D" w:rsidR="00201428" w:rsidRDefault="00777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14:paraId="43128327" w14:textId="321E1AA7" w:rsidR="00201428" w:rsidRDefault="00747E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14:paraId="3FE8A324" w14:textId="0EB80542" w:rsidR="00201428" w:rsidRDefault="00747E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14:paraId="6489661B" w14:textId="7168A1A1" w:rsidR="00201428" w:rsidRDefault="00747E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p w14:paraId="3B1742DB" w14:textId="682D8A1A" w:rsidR="00201428" w:rsidRDefault="00201428">
            <w:pPr>
              <w:jc w:val="center"/>
              <w:rPr>
                <w:rFonts w:ascii="Times New Roman" w:eastAsia="Times New Roman" w:hAnsi="Times New Roman" w:cs="Times New Roman"/>
                <w:b/>
                <w:sz w:val="24"/>
                <w:szCs w:val="24"/>
              </w:rPr>
            </w:pPr>
          </w:p>
          <w:p w14:paraId="74FB61EA" w14:textId="1716FE7C" w:rsidR="00201428" w:rsidRDefault="00201428">
            <w:pPr>
              <w:jc w:val="center"/>
              <w:rPr>
                <w:rFonts w:ascii="Times New Roman" w:eastAsia="Times New Roman" w:hAnsi="Times New Roman" w:cs="Times New Roman"/>
                <w:b/>
                <w:sz w:val="24"/>
                <w:szCs w:val="24"/>
              </w:rPr>
            </w:pPr>
          </w:p>
          <w:p w14:paraId="50F4E0C5" w14:textId="35ABB3A1" w:rsidR="00201428" w:rsidRDefault="00201428">
            <w:pPr>
              <w:jc w:val="center"/>
              <w:rPr>
                <w:rFonts w:ascii="Times New Roman" w:eastAsia="Times New Roman" w:hAnsi="Times New Roman" w:cs="Times New Roman"/>
                <w:b/>
                <w:sz w:val="24"/>
                <w:szCs w:val="24"/>
              </w:rPr>
            </w:pPr>
          </w:p>
        </w:tc>
      </w:tr>
      <w:tr w:rsidR="00D8240A" w14:paraId="387F2D0B" w14:textId="77777777">
        <w:trPr>
          <w:trHeight w:val="449"/>
          <w:jc w:val="center"/>
        </w:trPr>
        <w:tc>
          <w:tcPr>
            <w:tcW w:w="1634" w:type="dxa"/>
          </w:tcPr>
          <w:p w14:paraId="3B7E5EA1" w14:textId="77777777" w:rsidR="00D8240A" w:rsidRDefault="004437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44370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5CF865CB" w:rsidR="00D8240A" w:rsidRDefault="00747E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D8240A" w14:paraId="3B4DF35F" w14:textId="77777777">
        <w:trPr>
          <w:trHeight w:val="449"/>
          <w:jc w:val="center"/>
        </w:trPr>
        <w:tc>
          <w:tcPr>
            <w:tcW w:w="1634" w:type="dxa"/>
          </w:tcPr>
          <w:p w14:paraId="01EFC2E3" w14:textId="77777777" w:rsidR="00D8240A" w:rsidRDefault="004437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44370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6AB92561" w:rsidR="00D8240A" w:rsidRDefault="00747E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443701">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1FA543ED" w:rsidR="00D8240A" w:rsidRDefault="0020142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747E8F">
              <w:rPr>
                <w:rFonts w:ascii="Times New Roman" w:eastAsia="Times New Roman" w:hAnsi="Times New Roman" w:cs="Times New Roman"/>
                <w:b/>
                <w:sz w:val="24"/>
                <w:szCs w:val="24"/>
              </w:rPr>
              <w:t>2</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rsidP="000F774A">
      <w:pPr>
        <w:spacing w:line="480" w:lineRule="auto"/>
        <w:rPr>
          <w:rFonts w:ascii="Bookman Old Style" w:eastAsia="Bookman Old Style" w:hAnsi="Bookman Old Style" w:cs="Bookman Old Style"/>
          <w:sz w:val="32"/>
          <w:szCs w:val="32"/>
        </w:rPr>
      </w:pPr>
    </w:p>
    <w:p w14:paraId="38145A11" w14:textId="77777777" w:rsidR="00D8240A" w:rsidRDefault="00D8240A" w:rsidP="009C4373">
      <w:pPr>
        <w:spacing w:line="480" w:lineRule="auto"/>
        <w:rPr>
          <w:rFonts w:ascii="Bookman Old Style" w:eastAsia="Bookman Old Style" w:hAnsi="Bookman Old Style" w:cs="Bookman Old Style"/>
          <w:sz w:val="32"/>
          <w:szCs w:val="32"/>
        </w:rPr>
        <w:sectPr w:rsidR="00D8240A">
          <w:footerReference w:type="default" r:id="rId11"/>
          <w:pgSz w:w="11906" w:h="16838"/>
          <w:pgMar w:top="1440" w:right="1440" w:bottom="1440" w:left="1440" w:header="720" w:footer="720" w:gutter="0"/>
          <w:pgNumType w:start="1"/>
          <w:cols w:space="720"/>
        </w:sectPr>
      </w:pPr>
    </w:p>
    <w:p w14:paraId="7FD01311" w14:textId="77777777" w:rsidR="00D8240A" w:rsidRDefault="0044370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C786BA8" w14:textId="77777777" w:rsidR="00D8240A" w:rsidRDefault="00443701">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2D6F9CF" w14:textId="77777777" w:rsidR="006E0ECC" w:rsidRDefault="006E0ECC">
      <w:pPr>
        <w:spacing w:line="480" w:lineRule="auto"/>
        <w:jc w:val="center"/>
        <w:rPr>
          <w:rFonts w:ascii="Times New Roman" w:eastAsia="Times New Roman" w:hAnsi="Times New Roman" w:cs="Times New Roman"/>
          <w:b/>
          <w:sz w:val="36"/>
          <w:szCs w:val="36"/>
        </w:rPr>
      </w:pPr>
    </w:p>
    <w:p w14:paraId="09A02660" w14:textId="14FBD234" w:rsidR="00D8240A" w:rsidRDefault="0044370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a brief introduction and the problem statement for the work </w:t>
      </w:r>
      <w:r w:rsidR="006E0ECC">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been included.</w:t>
      </w:r>
    </w:p>
    <w:p w14:paraId="5FECDF7B" w14:textId="77777777" w:rsidR="00D8240A" w:rsidRDefault="00443701">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2A67369" w14:textId="7FF7D589" w:rsidR="00BF4F60" w:rsidRDefault="00BF4F60" w:rsidP="006E0ECC">
      <w:pPr>
        <w:pStyle w:val="ListParagraph"/>
        <w:spacing w:line="360" w:lineRule="auto"/>
        <w:ind w:left="375"/>
      </w:pPr>
      <w:r>
        <w:t>I chose to do a project based on Face Recognition using openCV for this mini project</w:t>
      </w:r>
      <w:r w:rsidR="006E0ECC">
        <w:t>.</w:t>
      </w:r>
    </w:p>
    <w:p w14:paraId="0F9574E6" w14:textId="48EEF7D5" w:rsidR="006E0ECC" w:rsidRDefault="006E0ECC" w:rsidP="006E0ECC">
      <w:pPr>
        <w:pStyle w:val="ListParagraph"/>
        <w:spacing w:line="360" w:lineRule="auto"/>
        <w:ind w:left="375"/>
      </w:pPr>
      <w:r>
        <w:t xml:space="preserve"> </w:t>
      </w:r>
    </w:p>
    <w:p w14:paraId="01245744" w14:textId="6014EE41" w:rsidR="006E0ECC" w:rsidRDefault="000622DE" w:rsidP="000622DE">
      <w:pPr>
        <w:pStyle w:val="ListParagraph"/>
        <w:spacing w:line="360" w:lineRule="auto"/>
        <w:ind w:left="375"/>
      </w:pPr>
      <w:r>
        <w:rPr>
          <w:bCs w:val="0"/>
          <w:color w:val="202122"/>
          <w:shd w:val="clear" w:color="auto" w:fill="FFFFFF"/>
        </w:rPr>
        <w:t xml:space="preserve">Every day, we are increasingly dependent on technology to carry out even the most basic of our actions. Face Recognition helps </w:t>
      </w:r>
      <w:r>
        <w:t>us in many ways, be it sorting photos in our mobile phone gallery by recognizing pictures with their face in them or unlocking a phone with a mere glance to adding biometric information in the form of face images in the country’s unique ID database (Aadhaar) as an acceptable biometric input for verification.</w:t>
      </w:r>
    </w:p>
    <w:p w14:paraId="09F9B8F3" w14:textId="77777777" w:rsidR="000622DE" w:rsidRPr="006E0ECC" w:rsidRDefault="000622DE" w:rsidP="000622DE">
      <w:pPr>
        <w:pStyle w:val="ListParagraph"/>
        <w:spacing w:line="360" w:lineRule="auto"/>
        <w:ind w:left="375"/>
        <w:rPr>
          <w:color w:val="202122"/>
          <w:shd w:val="clear" w:color="auto" w:fill="FFFFFF"/>
        </w:rPr>
      </w:pPr>
    </w:p>
    <w:p w14:paraId="6A3471FD" w14:textId="2BC05FA7" w:rsidR="006E0ECC" w:rsidRDefault="000622DE" w:rsidP="006E0ECC">
      <w:pPr>
        <w:pStyle w:val="ListParagraph"/>
        <w:spacing w:line="360" w:lineRule="auto"/>
        <w:ind w:left="375"/>
        <w:rPr>
          <w:color w:val="202122"/>
          <w:shd w:val="clear" w:color="auto" w:fill="FFFFFF"/>
        </w:rPr>
      </w:pPr>
      <w:r w:rsidRPr="006D6C79">
        <w:rPr>
          <w:rFonts w:eastAsia="Times New Roman"/>
        </w:rPr>
        <w:t xml:space="preserve">Face recognition has become a critical component in numerous modern applications, ranging from security systems and surveillance to identity verification and human-computer interaction. The advent of advanced computer vision techniques and the availability of powerful libraries like OpenCV </w:t>
      </w:r>
      <w:r w:rsidR="00FB1A69">
        <w:rPr>
          <w:rFonts w:eastAsia="Times New Roman"/>
        </w:rPr>
        <w:t>has</w:t>
      </w:r>
      <w:r w:rsidRPr="006D6C79">
        <w:rPr>
          <w:rFonts w:eastAsia="Times New Roman"/>
        </w:rPr>
        <w:t xml:space="preserve"> significantly facilitated the development of robust and efficient face recognition systems. This report aims to provide a comprehensive overview of building a face recognition system using OpenCV, detailing the process from training the face recognizer to implementing real-time face detection and recognition.</w:t>
      </w:r>
    </w:p>
    <w:p w14:paraId="4AE944DC" w14:textId="77777777" w:rsidR="006E0ECC" w:rsidRPr="006E0ECC" w:rsidRDefault="006E0ECC" w:rsidP="006E0ECC">
      <w:pPr>
        <w:pStyle w:val="ListParagraph"/>
        <w:spacing w:line="360" w:lineRule="auto"/>
        <w:ind w:left="375"/>
        <w:rPr>
          <w:color w:val="202122"/>
          <w:shd w:val="clear" w:color="auto" w:fill="FFFFFF"/>
        </w:rPr>
      </w:pPr>
    </w:p>
    <w:p w14:paraId="7905F024" w14:textId="7B8EDB4A" w:rsidR="006E0ECC" w:rsidRDefault="000622DE" w:rsidP="006E0ECC">
      <w:pPr>
        <w:pStyle w:val="ListParagraph"/>
        <w:spacing w:line="360" w:lineRule="auto"/>
        <w:ind w:left="375"/>
        <w:rPr>
          <w:color w:val="202122"/>
          <w:shd w:val="clear" w:color="auto" w:fill="FFFFFF"/>
        </w:rPr>
      </w:pPr>
      <w:r>
        <w:rPr>
          <w:color w:val="202122"/>
          <w:shd w:val="clear" w:color="auto" w:fill="FFFFFF"/>
        </w:rPr>
        <w:t>It also shows the practical implementation of face</w:t>
      </w:r>
      <w:r w:rsidR="00FB1A69">
        <w:rPr>
          <w:color w:val="202122"/>
          <w:shd w:val="clear" w:color="auto" w:fill="FFFFFF"/>
        </w:rPr>
        <w:t xml:space="preserve"> recognition using OpenCV with Python. The inspiration behind this is to make an available, easy-to-use</w:t>
      </w:r>
      <w:r w:rsidR="00296DBB">
        <w:rPr>
          <w:color w:val="202122"/>
          <w:shd w:val="clear" w:color="auto" w:fill="FFFFFF"/>
        </w:rPr>
        <w:t>,</w:t>
      </w:r>
      <w:r w:rsidR="00FB1A69">
        <w:rPr>
          <w:color w:val="202122"/>
          <w:shd w:val="clear" w:color="auto" w:fill="FFFFFF"/>
        </w:rPr>
        <w:t xml:space="preserve"> and accurate face recognition system that can be used in various projects with </w:t>
      </w:r>
      <w:r w:rsidR="00296DBB">
        <w:rPr>
          <w:color w:val="202122"/>
          <w:shd w:val="clear" w:color="auto" w:fill="FFFFFF"/>
        </w:rPr>
        <w:t xml:space="preserve">an </w:t>
      </w:r>
      <w:r w:rsidR="00FB1A69">
        <w:rPr>
          <w:color w:val="202122"/>
          <w:shd w:val="clear" w:color="auto" w:fill="FFFFFF"/>
        </w:rPr>
        <w:t xml:space="preserve">increasing need for security and personalized user experiences, this technology offers a reliable solution for identifying and verifying different </w:t>
      </w:r>
      <w:r w:rsidR="00296DBB">
        <w:rPr>
          <w:color w:val="202122"/>
          <w:shd w:val="clear" w:color="auto" w:fill="FFFFFF"/>
        </w:rPr>
        <w:t>people</w:t>
      </w:r>
      <w:r w:rsidR="00FB1A69">
        <w:rPr>
          <w:color w:val="202122"/>
          <w:shd w:val="clear" w:color="auto" w:fill="FFFFFF"/>
        </w:rPr>
        <w:t>.</w:t>
      </w:r>
    </w:p>
    <w:p w14:paraId="0DE447DC" w14:textId="77777777" w:rsidR="006E0ECC" w:rsidRPr="006E0ECC" w:rsidRDefault="006E0ECC" w:rsidP="006E0ECC">
      <w:pPr>
        <w:pStyle w:val="ListParagraph"/>
        <w:spacing w:line="360" w:lineRule="auto"/>
        <w:ind w:left="375"/>
        <w:rPr>
          <w:color w:val="202122"/>
          <w:shd w:val="clear" w:color="auto" w:fill="FFFFFF"/>
        </w:rPr>
      </w:pPr>
    </w:p>
    <w:p w14:paraId="079F3905" w14:textId="12D1B788" w:rsidR="006E0ECC" w:rsidRPr="00296DBB" w:rsidRDefault="006E0ECC" w:rsidP="00296DBB">
      <w:pPr>
        <w:pStyle w:val="ListParagraph"/>
        <w:spacing w:line="360" w:lineRule="auto"/>
        <w:ind w:left="375"/>
        <w:rPr>
          <w:color w:val="202122"/>
          <w:shd w:val="clear" w:color="auto" w:fill="FFFFFF"/>
        </w:rPr>
      </w:pPr>
      <w:r w:rsidRPr="006E0ECC">
        <w:rPr>
          <w:color w:val="202122"/>
          <w:shd w:val="clear" w:color="auto" w:fill="FFFFFF"/>
        </w:rPr>
        <w:lastRenderedPageBreak/>
        <w:t xml:space="preserve"> </w:t>
      </w:r>
      <w:r w:rsidR="00296DBB">
        <w:t>The project aims to implement Facial Recognition on faces that the script can be trained for. The input is taken from a webcam and the recognized faces are displayed along with their name in real time. This project can be implemented on a larger scale to develop a biometric attendance system which can save the time-consuming process of a manual attendance system.</w:t>
      </w:r>
    </w:p>
    <w:p w14:paraId="7927D2E3" w14:textId="04994957" w:rsidR="006E0ECC" w:rsidRDefault="006E0ECC" w:rsidP="006E0ECC">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Background</w:t>
      </w:r>
    </w:p>
    <w:p w14:paraId="72EF9D06" w14:textId="52B37C64" w:rsidR="006E0ECC" w:rsidRPr="006E0ECC" w:rsidRDefault="006E0ECC" w:rsidP="006E0ECC">
      <w:pPr>
        <w:pStyle w:val="ListParagraph"/>
        <w:spacing w:line="360" w:lineRule="auto"/>
        <w:rPr>
          <w:color w:val="202122"/>
          <w:shd w:val="clear" w:color="auto" w:fill="FFFFFF"/>
        </w:rPr>
      </w:pPr>
      <w:r w:rsidRPr="006E0ECC">
        <w:rPr>
          <w:color w:val="202122"/>
          <w:shd w:val="clear" w:color="auto" w:fill="FFFFFF"/>
        </w:rPr>
        <w:t xml:space="preserve">At the beginning of the project, I had no previous experience with </w:t>
      </w:r>
      <w:r w:rsidR="00296DBB">
        <w:rPr>
          <w:color w:val="202122"/>
          <w:shd w:val="clear" w:color="auto" w:fill="FFFFFF"/>
        </w:rPr>
        <w:t>using the OpenCV library</w:t>
      </w:r>
      <w:r w:rsidRPr="006E0ECC">
        <w:rPr>
          <w:color w:val="202122"/>
          <w:shd w:val="clear" w:color="auto" w:fill="FFFFFF"/>
        </w:rPr>
        <w:t xml:space="preserve"> in </w:t>
      </w:r>
      <w:r w:rsidR="00296DBB">
        <w:rPr>
          <w:color w:val="202122"/>
          <w:shd w:val="clear" w:color="auto" w:fill="FFFFFF"/>
        </w:rPr>
        <w:t>my coding</w:t>
      </w:r>
      <w:r w:rsidRPr="006E0ECC">
        <w:rPr>
          <w:color w:val="202122"/>
          <w:shd w:val="clear" w:color="auto" w:fill="FFFFFF"/>
        </w:rPr>
        <w:t xml:space="preserve">, so a large portion of my time was dedicated to investigating and understanding, as well as looking at alternative ways to figure out </w:t>
      </w:r>
      <w:r w:rsidR="00296DBB">
        <w:rPr>
          <w:color w:val="202122"/>
          <w:shd w:val="clear" w:color="auto" w:fill="FFFFFF"/>
        </w:rPr>
        <w:t xml:space="preserve">how </w:t>
      </w:r>
      <w:r w:rsidRPr="006E0ECC">
        <w:rPr>
          <w:color w:val="202122"/>
          <w:shd w:val="clear" w:color="auto" w:fill="FFFFFF"/>
        </w:rPr>
        <w:t>to solve the problem.</w:t>
      </w:r>
    </w:p>
    <w:p w14:paraId="6D67EA82" w14:textId="17ADCE18" w:rsidR="006E0ECC" w:rsidRDefault="006E0ECC" w:rsidP="006E0ECC">
      <w:pPr>
        <w:pStyle w:val="ListParagraph"/>
        <w:spacing w:line="360" w:lineRule="auto"/>
        <w:rPr>
          <w:rFonts w:eastAsia="Times New Roman"/>
        </w:rPr>
      </w:pPr>
      <w:r w:rsidRPr="006E0ECC">
        <w:rPr>
          <w:color w:val="202122"/>
          <w:shd w:val="clear" w:color="auto" w:fill="FFFFFF"/>
        </w:rPr>
        <w:t xml:space="preserve"> </w:t>
      </w:r>
      <w:r w:rsidR="00296DBB" w:rsidRPr="006D6C79">
        <w:rPr>
          <w:rFonts w:eastAsia="Times New Roman"/>
        </w:rPr>
        <w:t>Face recognition technology has a long history, with significant advancements over the past few decades. Early methods relied on geometric features of the face, such as the distances between the eyes, nose, and mouth. These methods were limited by their inability to handle variations in lighting, facial expressions, and poses. With the advent of machine learning and computer vision, more sophisticated techniques have been developed, leading to significant improvements in accuracy and robustness</w:t>
      </w:r>
      <w:r w:rsidR="00296DBB">
        <w:rPr>
          <w:rFonts w:eastAsia="Times New Roman"/>
        </w:rPr>
        <w:t>.</w:t>
      </w:r>
    </w:p>
    <w:p w14:paraId="78588CDD" w14:textId="77777777" w:rsidR="00296DBB" w:rsidRDefault="00296DBB" w:rsidP="006E0ECC">
      <w:pPr>
        <w:pStyle w:val="ListParagraph"/>
        <w:spacing w:line="360" w:lineRule="auto"/>
        <w:rPr>
          <w:color w:val="202122"/>
          <w:shd w:val="clear" w:color="auto" w:fill="FFFFFF"/>
        </w:rPr>
      </w:pPr>
    </w:p>
    <w:p w14:paraId="1671AA90" w14:textId="21A9170E" w:rsidR="00296DBB" w:rsidRPr="006E0ECC" w:rsidRDefault="00296DBB" w:rsidP="006E0ECC">
      <w:pPr>
        <w:pStyle w:val="ListParagraph"/>
        <w:spacing w:line="360" w:lineRule="auto"/>
        <w:rPr>
          <w:color w:val="202122"/>
          <w:shd w:val="clear" w:color="auto" w:fill="FFFFFF"/>
        </w:rPr>
      </w:pPr>
      <w:r w:rsidRPr="006D6C79">
        <w:rPr>
          <w:rFonts w:eastAsia="Times New Roman"/>
        </w:rPr>
        <w:t>OpenCV, initially released in 2000, has become one of the most widely used libraries for computer vision applications. It provides a comprehensive set of tools for image and video processing, making it an ideal choice for implementing face recognition systems. OpenCV supports various face detection and recognition algorithms, including Haar Cascades, Local Binary Patterns Histograms (LBPH), and deep learning-based methods. This project leverages OpenCV's capabilities to create a face recognition system that is both efficient and effective</w:t>
      </w:r>
    </w:p>
    <w:p w14:paraId="2CAF66A5" w14:textId="7ED77FDA" w:rsidR="00D8240A" w:rsidRPr="006E0ECC" w:rsidRDefault="006E0ECC" w:rsidP="006E0ECC">
      <w:pPr>
        <w:pBdr>
          <w:top w:val="nil"/>
          <w:left w:val="nil"/>
          <w:bottom w:val="nil"/>
          <w:right w:val="nil"/>
          <w:between w:val="nil"/>
        </w:pBdr>
        <w:spacing w:after="200" w:line="360" w:lineRule="auto"/>
        <w:jc w:val="both"/>
        <w:rPr>
          <w:rFonts w:ascii="Times New Roman" w:eastAsia="Times New Roman" w:hAnsi="Times New Roman" w:cs="Times New Roman"/>
          <w:b/>
          <w:color w:val="000000"/>
          <w:sz w:val="28"/>
          <w:szCs w:val="28"/>
        </w:rPr>
      </w:pPr>
      <w:r w:rsidRPr="006E0ECC">
        <w:rPr>
          <w:rFonts w:ascii="Times New Roman" w:eastAsia="Times New Roman" w:hAnsi="Times New Roman" w:cs="Times New Roman"/>
          <w:b/>
          <w:color w:val="000000"/>
          <w:sz w:val="28"/>
          <w:szCs w:val="28"/>
        </w:rPr>
        <w:t>1.3</w:t>
      </w:r>
      <w:r>
        <w:rPr>
          <w:rFonts w:ascii="Times New Roman" w:eastAsia="Times New Roman" w:hAnsi="Times New Roman" w:cs="Times New Roman"/>
          <w:b/>
          <w:color w:val="000000"/>
          <w:sz w:val="28"/>
          <w:szCs w:val="28"/>
        </w:rPr>
        <w:t xml:space="preserve"> Project Brief</w:t>
      </w:r>
    </w:p>
    <w:p w14:paraId="6001A42D" w14:textId="6F0BA658" w:rsidR="00D8240A" w:rsidRDefault="006E0ECC" w:rsidP="00E4190D">
      <w:pPr>
        <w:pStyle w:val="ListParagraph"/>
        <w:spacing w:line="360" w:lineRule="auto"/>
        <w:rPr>
          <w:color w:val="202122"/>
          <w:shd w:val="clear" w:color="auto" w:fill="FFFFFF"/>
        </w:rPr>
      </w:pPr>
      <w:r w:rsidRPr="006E0ECC">
        <w:rPr>
          <w:color w:val="202122"/>
          <w:shd w:val="clear" w:color="auto" w:fill="FFFFFF"/>
        </w:rPr>
        <w:t xml:space="preserve">The </w:t>
      </w:r>
      <w:r w:rsidR="00E4190D">
        <w:rPr>
          <w:color w:val="202122"/>
          <w:shd w:val="clear" w:color="auto" w:fill="FFFFFF"/>
        </w:rPr>
        <w:t>project is divided into two main components:</w:t>
      </w:r>
    </w:p>
    <w:p w14:paraId="79E5F5AD" w14:textId="2D4F29F0" w:rsidR="00E4190D" w:rsidRDefault="00E4190D" w:rsidP="00E4190D">
      <w:pPr>
        <w:pStyle w:val="ListParagraph"/>
        <w:numPr>
          <w:ilvl w:val="0"/>
          <w:numId w:val="5"/>
        </w:numPr>
        <w:spacing w:line="360" w:lineRule="auto"/>
        <w:rPr>
          <w:rFonts w:eastAsia="Times New Roman"/>
        </w:rPr>
      </w:pPr>
      <w:r w:rsidRPr="00E4190D">
        <w:rPr>
          <w:rFonts w:eastAsia="Times New Roman"/>
          <w:b/>
          <w:bCs w:val="0"/>
        </w:rPr>
        <w:t>Training a Face Recognizer:</w:t>
      </w:r>
      <w:r>
        <w:rPr>
          <w:rFonts w:eastAsia="Times New Roman"/>
        </w:rPr>
        <w:t xml:space="preserve"> Using images to train a model capable of recognizing different faces.</w:t>
      </w:r>
    </w:p>
    <w:p w14:paraId="3A044331" w14:textId="77C613FD" w:rsidR="00D8240A" w:rsidRPr="00E4190D" w:rsidRDefault="00E4190D" w:rsidP="00E4190D">
      <w:pPr>
        <w:pStyle w:val="ListParagraph"/>
        <w:numPr>
          <w:ilvl w:val="0"/>
          <w:numId w:val="5"/>
        </w:numPr>
        <w:spacing w:line="360" w:lineRule="auto"/>
        <w:rPr>
          <w:rFonts w:eastAsia="Times New Roman"/>
          <w:b/>
          <w:bCs w:val="0"/>
        </w:rPr>
      </w:pPr>
      <w:r w:rsidRPr="00E4190D">
        <w:rPr>
          <w:rFonts w:eastAsia="Times New Roman"/>
          <w:b/>
          <w:bCs w:val="0"/>
        </w:rPr>
        <w:t>Real-Time Face Recognition:</w:t>
      </w:r>
      <w:r>
        <w:rPr>
          <w:rFonts w:eastAsia="Times New Roman"/>
          <w:b/>
          <w:bCs w:val="0"/>
        </w:rPr>
        <w:t xml:space="preserve">  </w:t>
      </w:r>
      <w:r>
        <w:rPr>
          <w:rFonts w:eastAsia="Times New Roman"/>
        </w:rPr>
        <w:t xml:space="preserve">Utilizing a webcam to detect and recognize faces in </w:t>
      </w:r>
      <w:r w:rsidR="00713B11">
        <w:rPr>
          <w:rFonts w:eastAsia="Times New Roman"/>
        </w:rPr>
        <w:t>real time</w:t>
      </w:r>
      <w:r>
        <w:rPr>
          <w:rFonts w:eastAsia="Times New Roman"/>
        </w:rPr>
        <w:t>.</w:t>
      </w:r>
    </w:p>
    <w:p w14:paraId="2EA4F0B1" w14:textId="16405C33" w:rsidR="00E4190D" w:rsidRDefault="00713B11" w:rsidP="00713B11">
      <w:pPr>
        <w:spacing w:line="360" w:lineRule="auto"/>
        <w:jc w:val="both"/>
        <w:rPr>
          <w:rFonts w:ascii="Times New Roman" w:eastAsia="Times New Roman" w:hAnsi="Times New Roman" w:cs="Times New Roman"/>
          <w:sz w:val="24"/>
          <w:szCs w:val="24"/>
        </w:rPr>
      </w:pPr>
      <w:r w:rsidRPr="006D6C79">
        <w:rPr>
          <w:rFonts w:ascii="Times New Roman" w:eastAsia="Times New Roman" w:hAnsi="Times New Roman" w:cs="Times New Roman"/>
          <w:sz w:val="24"/>
          <w:szCs w:val="24"/>
        </w:rPr>
        <w:lastRenderedPageBreak/>
        <w:t>The training phase involves preparing a dataset of face images, detecting faces within these images, and training a recognizer model. The real-time recognition phase involves capturing video from a webcam, detecting faces in the video stream, and using the trained model to recognize these faces</w:t>
      </w:r>
      <w:r>
        <w:rPr>
          <w:rFonts w:ascii="Times New Roman" w:eastAsia="Times New Roman" w:hAnsi="Times New Roman" w:cs="Times New Roman"/>
          <w:sz w:val="24"/>
          <w:szCs w:val="24"/>
        </w:rPr>
        <w:t>.</w:t>
      </w:r>
    </w:p>
    <w:p w14:paraId="0BE127F3" w14:textId="77777777" w:rsidR="00713B11" w:rsidRPr="006D6C79" w:rsidRDefault="00713B11" w:rsidP="004B3589">
      <w:p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sz w:val="24"/>
          <w:szCs w:val="24"/>
        </w:rPr>
        <w:t>The objectives of the project are as follows:</w:t>
      </w:r>
    </w:p>
    <w:p w14:paraId="57C654BE" w14:textId="77777777" w:rsidR="00713B11" w:rsidRPr="006D6C79" w:rsidRDefault="00713B11" w:rsidP="004B358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sz w:val="24"/>
          <w:szCs w:val="24"/>
        </w:rPr>
        <w:t>To develop a face recognition system using OpenCV.</w:t>
      </w:r>
    </w:p>
    <w:p w14:paraId="6EADD117" w14:textId="77777777" w:rsidR="00713B11" w:rsidRPr="006D6C79" w:rsidRDefault="00713B11" w:rsidP="004B358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sz w:val="24"/>
          <w:szCs w:val="24"/>
        </w:rPr>
        <w:t>To implement a face detection module using Haar Cascades.</w:t>
      </w:r>
    </w:p>
    <w:p w14:paraId="1D3B57EB" w14:textId="77777777" w:rsidR="00713B11" w:rsidRPr="006D6C79" w:rsidRDefault="00713B11" w:rsidP="004B358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sz w:val="24"/>
          <w:szCs w:val="24"/>
        </w:rPr>
        <w:t>To train a face recognizer using the LBPH algorithm.</w:t>
      </w:r>
    </w:p>
    <w:p w14:paraId="08A88FE4" w14:textId="77777777" w:rsidR="00713B11" w:rsidRPr="006D6C79" w:rsidRDefault="00713B11" w:rsidP="004B358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sz w:val="24"/>
          <w:szCs w:val="24"/>
        </w:rPr>
        <w:t>To perform real-time face recognition using a webcam.</w:t>
      </w:r>
    </w:p>
    <w:p w14:paraId="45A4D62D" w14:textId="77777777" w:rsidR="00713B11" w:rsidRPr="006D6C79" w:rsidRDefault="00713B11" w:rsidP="004B358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sz w:val="24"/>
          <w:szCs w:val="24"/>
        </w:rPr>
        <w:t>To evaluate the performance of the face recognition system in different scenarios.</w:t>
      </w:r>
    </w:p>
    <w:p w14:paraId="16263559" w14:textId="00DAFEC5" w:rsidR="00713B11" w:rsidRPr="00713B11" w:rsidRDefault="00713B11" w:rsidP="00713B11">
      <w:pPr>
        <w:spacing w:line="360" w:lineRule="auto"/>
        <w:jc w:val="both"/>
        <w:rPr>
          <w:rFonts w:ascii="Times New Roman" w:eastAsia="Times New Roman" w:hAnsi="Times New Roman" w:cs="Times New Roman"/>
          <w:b/>
          <w:sz w:val="24"/>
          <w:szCs w:val="24"/>
        </w:rPr>
      </w:pPr>
      <w:r w:rsidRPr="006D6C79">
        <w:rPr>
          <w:rFonts w:ascii="Times New Roman" w:eastAsia="Times New Roman" w:hAnsi="Times New Roman" w:cs="Times New Roman"/>
          <w:sz w:val="24"/>
          <w:szCs w:val="24"/>
        </w:rPr>
        <w:t xml:space="preserve">The project's scope includes collecting a dataset of face images, implementing the face detection and recognition modules, and testing the system's performance. The project does not cover advanced </w:t>
      </w:r>
      <w:r>
        <w:rPr>
          <w:rFonts w:ascii="Times New Roman" w:eastAsia="Times New Roman" w:hAnsi="Times New Roman" w:cs="Times New Roman"/>
          <w:sz w:val="24"/>
          <w:szCs w:val="24"/>
        </w:rPr>
        <w:t>deep-learning</w:t>
      </w:r>
      <w:r w:rsidRPr="006D6C79">
        <w:rPr>
          <w:rFonts w:ascii="Times New Roman" w:eastAsia="Times New Roman" w:hAnsi="Times New Roman" w:cs="Times New Roman"/>
          <w:sz w:val="24"/>
          <w:szCs w:val="24"/>
        </w:rPr>
        <w:t xml:space="preserve"> methods or large-scale face recognition systems.</w:t>
      </w:r>
    </w:p>
    <w:p w14:paraId="50927768" w14:textId="77777777" w:rsidR="00D8240A" w:rsidRPr="00713B11" w:rsidRDefault="00D8240A">
      <w:pPr>
        <w:spacing w:line="480" w:lineRule="auto"/>
        <w:jc w:val="both"/>
        <w:rPr>
          <w:rFonts w:ascii="Times New Roman" w:eastAsia="Times New Roman" w:hAnsi="Times New Roman" w:cs="Times New Roman"/>
          <w:sz w:val="24"/>
          <w:szCs w:val="24"/>
        </w:rPr>
      </w:pPr>
    </w:p>
    <w:p w14:paraId="1DFBAAFF" w14:textId="77777777" w:rsidR="00D8240A" w:rsidRDefault="00D8240A">
      <w:pPr>
        <w:spacing w:line="480" w:lineRule="auto"/>
        <w:jc w:val="both"/>
        <w:rPr>
          <w:rFonts w:ascii="Times New Roman" w:eastAsia="Times New Roman" w:hAnsi="Times New Roman" w:cs="Times New Roman"/>
        </w:rPr>
      </w:pPr>
    </w:p>
    <w:p w14:paraId="5ADBC6C9" w14:textId="77777777" w:rsidR="00D8240A" w:rsidRDefault="00D8240A">
      <w:pPr>
        <w:spacing w:line="480" w:lineRule="auto"/>
        <w:jc w:val="both"/>
        <w:rPr>
          <w:rFonts w:ascii="Bookman Old Style" w:eastAsia="Bookman Old Style" w:hAnsi="Bookman Old Style" w:cs="Bookman Old Style"/>
          <w:sz w:val="32"/>
          <w:szCs w:val="32"/>
        </w:rPr>
      </w:pPr>
    </w:p>
    <w:p w14:paraId="08F4C85B" w14:textId="77777777" w:rsidR="00D8240A" w:rsidRDefault="00D8240A">
      <w:pPr>
        <w:spacing w:line="480" w:lineRule="auto"/>
        <w:jc w:val="both"/>
        <w:rPr>
          <w:rFonts w:ascii="Bookman Old Style" w:eastAsia="Bookman Old Style" w:hAnsi="Bookman Old Style" w:cs="Bookman Old Style"/>
          <w:sz w:val="32"/>
          <w:szCs w:val="32"/>
        </w:rPr>
      </w:pPr>
    </w:p>
    <w:p w14:paraId="5CAEAD09" w14:textId="77777777" w:rsidR="00832804" w:rsidRDefault="00832804">
      <w:pPr>
        <w:spacing w:line="480" w:lineRule="auto"/>
        <w:jc w:val="both"/>
        <w:rPr>
          <w:rFonts w:ascii="Bookman Old Style" w:eastAsia="Bookman Old Style" w:hAnsi="Bookman Old Style" w:cs="Bookman Old Style"/>
          <w:sz w:val="32"/>
          <w:szCs w:val="32"/>
        </w:rPr>
      </w:pPr>
    </w:p>
    <w:p w14:paraId="31B6FCBD" w14:textId="77777777" w:rsidR="00D8240A" w:rsidRDefault="00D8240A">
      <w:pPr>
        <w:spacing w:line="480" w:lineRule="auto"/>
        <w:jc w:val="both"/>
        <w:rPr>
          <w:rFonts w:ascii="Bookman Old Style" w:eastAsia="Bookman Old Style" w:hAnsi="Bookman Old Style" w:cs="Bookman Old Style"/>
          <w:sz w:val="32"/>
          <w:szCs w:val="32"/>
        </w:rPr>
      </w:pPr>
    </w:p>
    <w:p w14:paraId="08F5F081" w14:textId="77777777" w:rsidR="00713B11" w:rsidRDefault="00713B11">
      <w:pPr>
        <w:spacing w:line="480" w:lineRule="auto"/>
        <w:jc w:val="both"/>
        <w:rPr>
          <w:rFonts w:ascii="Bookman Old Style" w:eastAsia="Bookman Old Style" w:hAnsi="Bookman Old Style" w:cs="Bookman Old Style"/>
          <w:sz w:val="32"/>
          <w:szCs w:val="32"/>
        </w:rPr>
      </w:pPr>
    </w:p>
    <w:p w14:paraId="62967EF1" w14:textId="77777777" w:rsidR="00713B11" w:rsidRDefault="00713B11">
      <w:pPr>
        <w:spacing w:line="480" w:lineRule="auto"/>
        <w:jc w:val="both"/>
        <w:rPr>
          <w:rFonts w:ascii="Bookman Old Style" w:eastAsia="Bookman Old Style" w:hAnsi="Bookman Old Style" w:cs="Bookman Old Style"/>
          <w:sz w:val="32"/>
          <w:szCs w:val="32"/>
        </w:rPr>
      </w:pPr>
    </w:p>
    <w:p w14:paraId="4ADA5C28" w14:textId="77777777" w:rsidR="00713B11" w:rsidRDefault="00713B11">
      <w:pPr>
        <w:spacing w:line="480" w:lineRule="auto"/>
        <w:jc w:val="both"/>
        <w:rPr>
          <w:rFonts w:ascii="Bookman Old Style" w:eastAsia="Bookman Old Style" w:hAnsi="Bookman Old Style" w:cs="Bookman Old Style"/>
          <w:sz w:val="32"/>
          <w:szCs w:val="32"/>
        </w:rPr>
      </w:pPr>
    </w:p>
    <w:p w14:paraId="5D059ACF" w14:textId="77777777" w:rsidR="00713B11" w:rsidRDefault="00713B11">
      <w:pPr>
        <w:spacing w:line="480" w:lineRule="auto"/>
        <w:jc w:val="both"/>
        <w:rPr>
          <w:rFonts w:ascii="Bookman Old Style" w:eastAsia="Bookman Old Style" w:hAnsi="Bookman Old Style" w:cs="Bookman Old Style"/>
          <w:sz w:val="32"/>
          <w:szCs w:val="32"/>
        </w:rPr>
      </w:pPr>
    </w:p>
    <w:p w14:paraId="1429A504" w14:textId="77777777" w:rsidR="00713B11" w:rsidRDefault="00713B11">
      <w:pPr>
        <w:spacing w:line="480" w:lineRule="auto"/>
        <w:jc w:val="both"/>
        <w:rPr>
          <w:rFonts w:ascii="Bookman Old Style" w:eastAsia="Bookman Old Style" w:hAnsi="Bookman Old Style" w:cs="Bookman Old Style"/>
          <w:sz w:val="32"/>
          <w:szCs w:val="32"/>
        </w:rPr>
      </w:pPr>
    </w:p>
    <w:p w14:paraId="540AA28B" w14:textId="77777777" w:rsidR="00D8240A" w:rsidRDefault="00D8240A">
      <w:pPr>
        <w:spacing w:line="480" w:lineRule="auto"/>
        <w:jc w:val="both"/>
        <w:rPr>
          <w:rFonts w:ascii="Times New Roman" w:eastAsia="Times New Roman" w:hAnsi="Times New Roman" w:cs="Times New Roman"/>
          <w:b/>
          <w:sz w:val="28"/>
          <w:szCs w:val="28"/>
        </w:rPr>
      </w:pPr>
    </w:p>
    <w:p w14:paraId="370A9E11" w14:textId="77777777" w:rsidR="00D8240A" w:rsidRDefault="0044370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2D5EB769" w14:textId="77777777" w:rsidR="00D8240A" w:rsidRDefault="00443701">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5AF0AB1" w14:textId="48C996B5" w:rsidR="00D8240A" w:rsidRDefault="00D8240A">
      <w:pPr>
        <w:spacing w:line="480" w:lineRule="auto"/>
        <w:jc w:val="center"/>
        <w:rPr>
          <w:rFonts w:ascii="Times New Roman" w:eastAsia="Times New Roman" w:hAnsi="Times New Roman" w:cs="Times New Roman"/>
          <w:b/>
          <w:sz w:val="28"/>
          <w:szCs w:val="28"/>
        </w:rPr>
      </w:pPr>
    </w:p>
    <w:p w14:paraId="4739F015" w14:textId="78A781B5" w:rsidR="00D8240A" w:rsidRPr="002C459D" w:rsidRDefault="00443701" w:rsidP="004B3589">
      <w:pPr>
        <w:spacing w:before="120" w:after="120" w:line="360" w:lineRule="auto"/>
        <w:jc w:val="both"/>
        <w:rPr>
          <w:rFonts w:ascii="Times New Roman" w:eastAsia="Times New Roman" w:hAnsi="Times New Roman" w:cs="Times New Roman"/>
          <w:sz w:val="24"/>
          <w:szCs w:val="24"/>
        </w:rPr>
      </w:pPr>
      <w:r w:rsidRPr="002C459D">
        <w:rPr>
          <w:rFonts w:ascii="Times New Roman" w:eastAsia="Times New Roman" w:hAnsi="Times New Roman" w:cs="Times New Roman"/>
          <w:sz w:val="24"/>
          <w:szCs w:val="24"/>
        </w:rPr>
        <w:t>In this chapter</w:t>
      </w:r>
      <w:r w:rsidR="00772FBA" w:rsidRPr="002C459D">
        <w:rPr>
          <w:rFonts w:ascii="Times New Roman" w:eastAsia="Times New Roman" w:hAnsi="Times New Roman" w:cs="Times New Roman"/>
          <w:sz w:val="24"/>
          <w:szCs w:val="24"/>
        </w:rPr>
        <w:t>,</w:t>
      </w:r>
      <w:r w:rsidRPr="002C459D">
        <w:rPr>
          <w:rFonts w:ascii="Times New Roman" w:eastAsia="Times New Roman" w:hAnsi="Times New Roman" w:cs="Times New Roman"/>
          <w:sz w:val="24"/>
          <w:szCs w:val="24"/>
        </w:rPr>
        <w:t xml:space="preserve"> some of the major existing work in these areas has been reviewed.</w:t>
      </w:r>
    </w:p>
    <w:p w14:paraId="5D551DCB" w14:textId="4EB792EA" w:rsidR="000871E9" w:rsidRPr="006D6C79" w:rsidRDefault="00A60062" w:rsidP="004B3589">
      <w:pPr>
        <w:numPr>
          <w:ilvl w:val="0"/>
          <w:numId w:val="7"/>
        </w:numPr>
        <w:spacing w:before="100" w:beforeAutospacing="1" w:after="100" w:afterAutospacing="1" w:line="360" w:lineRule="auto"/>
        <w:rPr>
          <w:rFonts w:ascii="Times New Roman" w:eastAsia="Times New Roman" w:hAnsi="Times New Roman" w:cs="Times New Roman"/>
          <w:sz w:val="24"/>
          <w:szCs w:val="24"/>
        </w:rPr>
      </w:pPr>
      <w:bookmarkStart w:id="0" w:name="_Hlk156411170"/>
      <w:r w:rsidRPr="006D6C79">
        <w:rPr>
          <w:rFonts w:ascii="Times New Roman" w:eastAsia="Times New Roman" w:hAnsi="Times New Roman" w:cs="Times New Roman"/>
          <w:b/>
          <w:bCs/>
          <w:sz w:val="24"/>
          <w:szCs w:val="24"/>
        </w:rPr>
        <w:t>Eigenfaces</w:t>
      </w:r>
      <w:r>
        <w:rPr>
          <w:rFonts w:ascii="Times New Roman" w:eastAsia="Times New Roman" w:hAnsi="Times New Roman" w:cs="Times New Roman"/>
          <w:b/>
          <w:bCs/>
          <w:sz w:val="24"/>
          <w:szCs w:val="24"/>
        </w:rPr>
        <w:t xml:space="preserve"> [</w:t>
      </w:r>
      <w:r w:rsidR="000871E9">
        <w:rPr>
          <w:rFonts w:ascii="Times New Roman" w:eastAsia="Times New Roman" w:hAnsi="Times New Roman" w:cs="Times New Roman"/>
          <w:b/>
          <w:bCs/>
          <w:sz w:val="24"/>
          <w:szCs w:val="24"/>
        </w:rPr>
        <w:t>1]</w:t>
      </w:r>
      <w:r w:rsidR="000871E9" w:rsidRPr="006D6C79">
        <w:rPr>
          <w:rFonts w:ascii="Times New Roman" w:eastAsia="Times New Roman" w:hAnsi="Times New Roman" w:cs="Times New Roman"/>
          <w:sz w:val="24"/>
          <w:szCs w:val="24"/>
        </w:rPr>
        <w:t>: Proposed by Turk and Pentland in 1991, this method uses principal component analysis (PCA) to reduce the dimensionality of face images and identify significant features for recognition. Eigenfaces represent a set of eigenvectors, which are used to project face images into a lower-dimensional subspace for recognition. Despite its simplicity, the Eigenfaces method has been widely used and serves as a foundational technique in face recognition.</w:t>
      </w:r>
    </w:p>
    <w:p w14:paraId="55F80BD3" w14:textId="46285D70" w:rsidR="000871E9" w:rsidRPr="006D6C79" w:rsidRDefault="000871E9" w:rsidP="004B3589">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b/>
          <w:bCs/>
          <w:sz w:val="24"/>
          <w:szCs w:val="24"/>
        </w:rPr>
        <w:t xml:space="preserve">Haar </w:t>
      </w:r>
      <w:r w:rsidR="00A60062" w:rsidRPr="006D6C79">
        <w:rPr>
          <w:rFonts w:ascii="Times New Roman" w:eastAsia="Times New Roman" w:hAnsi="Times New Roman" w:cs="Times New Roman"/>
          <w:b/>
          <w:bCs/>
          <w:sz w:val="24"/>
          <w:szCs w:val="24"/>
        </w:rPr>
        <w:t>Cascades</w:t>
      </w:r>
      <w:r w:rsidR="00A6006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2]</w:t>
      </w:r>
      <w:r w:rsidRPr="006D6C79">
        <w:rPr>
          <w:rFonts w:ascii="Times New Roman" w:eastAsia="Times New Roman" w:hAnsi="Times New Roman" w:cs="Times New Roman"/>
          <w:sz w:val="24"/>
          <w:szCs w:val="24"/>
        </w:rPr>
        <w:t xml:space="preserve">: Introduced by Paul Viola and Michael Jones in 2001, this method is widely used for object detection, including face detection, due to its high efficiency and accuracy. Haar Cascades </w:t>
      </w:r>
      <w:r>
        <w:rPr>
          <w:rFonts w:ascii="Times New Roman" w:eastAsia="Times New Roman" w:hAnsi="Times New Roman" w:cs="Times New Roman"/>
          <w:sz w:val="24"/>
          <w:szCs w:val="24"/>
        </w:rPr>
        <w:t>uses</w:t>
      </w:r>
      <w:r w:rsidRPr="006D6C79">
        <w:rPr>
          <w:rFonts w:ascii="Times New Roman" w:eastAsia="Times New Roman" w:hAnsi="Times New Roman" w:cs="Times New Roman"/>
          <w:sz w:val="24"/>
          <w:szCs w:val="24"/>
        </w:rPr>
        <w:t xml:space="preserve"> a series of simple features, called Haar-like features, to detect objects in images. These features are computed rapidly using an integral image, and a cascade of classifiers is trained to detect faces with high accuracy. Haar Cascades are particularly effective for real-time face detection.</w:t>
      </w:r>
    </w:p>
    <w:p w14:paraId="69E42AD4" w14:textId="1EF2BCFE" w:rsidR="000871E9" w:rsidRPr="006D6C79" w:rsidRDefault="000871E9" w:rsidP="004B3589">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b/>
          <w:bCs/>
          <w:sz w:val="24"/>
          <w:szCs w:val="24"/>
        </w:rPr>
        <w:t>Local Binary Patterns Histograms (LBPH</w:t>
      </w:r>
      <w:proofErr w:type="gramStart"/>
      <w:r w:rsidRPr="006D6C79">
        <w:rPr>
          <w:rFonts w:ascii="Times New Roman" w:eastAsia="Times New Roman" w:hAnsi="Times New Roman" w:cs="Times New Roman"/>
          <w:b/>
          <w:bCs/>
          <w:sz w:val="24"/>
          <w:szCs w:val="24"/>
        </w:rPr>
        <w:t>)</w:t>
      </w:r>
      <w:r w:rsidR="00A60062">
        <w:rPr>
          <w:rFonts w:ascii="Times New Roman" w:eastAsia="Times New Roman" w:hAnsi="Times New Roman" w:cs="Times New Roman"/>
          <w:b/>
          <w:bCs/>
          <w:sz w:val="24"/>
          <w:szCs w:val="24"/>
        </w:rPr>
        <w:t>[</w:t>
      </w:r>
      <w:proofErr w:type="gramEnd"/>
      <w:r w:rsidR="00A60062">
        <w:rPr>
          <w:rFonts w:ascii="Times New Roman" w:eastAsia="Times New Roman" w:hAnsi="Times New Roman" w:cs="Times New Roman"/>
          <w:b/>
          <w:bCs/>
          <w:sz w:val="24"/>
          <w:szCs w:val="24"/>
        </w:rPr>
        <w:t>3]</w:t>
      </w:r>
      <w:r w:rsidRPr="006D6C79">
        <w:rPr>
          <w:rFonts w:ascii="Times New Roman" w:eastAsia="Times New Roman" w:hAnsi="Times New Roman" w:cs="Times New Roman"/>
          <w:sz w:val="24"/>
          <w:szCs w:val="24"/>
        </w:rPr>
        <w:t>: A texture descriptor introduced by Ahonen, Hadid, and Pietikäinen in 2006, used for face recognition due to its robustness against varying lighting conditions. LBPH encodes the local texture information of an image by comparing the intensity of each pixel with its neighboring pixels, resulting in a binary pattern. These patterns are then used to create a histogram that represents the face image. LBPH is known for its simplicity and effectiveness in various lighting conditions.</w:t>
      </w:r>
    </w:p>
    <w:p w14:paraId="05F76ADC" w14:textId="2DDC1092" w:rsidR="000871E9" w:rsidRPr="006D6C79" w:rsidRDefault="000871E9" w:rsidP="004B3589">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b/>
          <w:bCs/>
          <w:sz w:val="24"/>
          <w:szCs w:val="24"/>
        </w:rPr>
        <w:t>Deep Learning Models</w:t>
      </w:r>
      <w:r w:rsidRPr="006D6C79">
        <w:rPr>
          <w:rFonts w:ascii="Times New Roman" w:eastAsia="Times New Roman" w:hAnsi="Times New Roman" w:cs="Times New Roman"/>
          <w:sz w:val="24"/>
          <w:szCs w:val="24"/>
        </w:rPr>
        <w:t xml:space="preserve">: Recent advancements include the use of Convolutional Neural Networks (CNNs) for more accurate and robust face recognition. Notable works include </w:t>
      </w:r>
      <w:r w:rsidR="00A60062" w:rsidRPr="006D6C79">
        <w:rPr>
          <w:rFonts w:ascii="Times New Roman" w:eastAsia="Times New Roman" w:hAnsi="Times New Roman" w:cs="Times New Roman"/>
          <w:sz w:val="24"/>
          <w:szCs w:val="24"/>
        </w:rPr>
        <w:t>DeepFace</w:t>
      </w:r>
      <w:r w:rsidR="00A60062">
        <w:rPr>
          <w:rFonts w:ascii="Times New Roman" w:eastAsia="Times New Roman" w:hAnsi="Times New Roman" w:cs="Times New Roman"/>
          <w:sz w:val="24"/>
          <w:szCs w:val="24"/>
        </w:rPr>
        <w:t xml:space="preserve"> [4]</w:t>
      </w:r>
      <w:r w:rsidRPr="006D6C79">
        <w:rPr>
          <w:rFonts w:ascii="Times New Roman" w:eastAsia="Times New Roman" w:hAnsi="Times New Roman" w:cs="Times New Roman"/>
          <w:sz w:val="24"/>
          <w:szCs w:val="24"/>
        </w:rPr>
        <w:t xml:space="preserve"> by Taigman et al. (2014) and </w:t>
      </w:r>
      <w:r w:rsidR="00A60062" w:rsidRPr="006D6C79">
        <w:rPr>
          <w:rFonts w:ascii="Times New Roman" w:eastAsia="Times New Roman" w:hAnsi="Times New Roman" w:cs="Times New Roman"/>
          <w:sz w:val="24"/>
          <w:szCs w:val="24"/>
        </w:rPr>
        <w:t>FaceNet</w:t>
      </w:r>
      <w:r w:rsidR="00A60062">
        <w:rPr>
          <w:rFonts w:ascii="Times New Roman" w:eastAsia="Times New Roman" w:hAnsi="Times New Roman" w:cs="Times New Roman"/>
          <w:sz w:val="24"/>
          <w:szCs w:val="24"/>
        </w:rPr>
        <w:t xml:space="preserve"> [5]</w:t>
      </w:r>
      <w:r w:rsidRPr="006D6C79">
        <w:rPr>
          <w:rFonts w:ascii="Times New Roman" w:eastAsia="Times New Roman" w:hAnsi="Times New Roman" w:cs="Times New Roman"/>
          <w:sz w:val="24"/>
          <w:szCs w:val="24"/>
        </w:rPr>
        <w:t xml:space="preserve"> by Schroff et al. (2015). Deep learning models have revolutionized face recognition by achieving </w:t>
      </w:r>
      <w:r w:rsidRPr="006D6C79">
        <w:rPr>
          <w:rFonts w:ascii="Times New Roman" w:eastAsia="Times New Roman" w:hAnsi="Times New Roman" w:cs="Times New Roman"/>
          <w:sz w:val="24"/>
          <w:szCs w:val="24"/>
        </w:rPr>
        <w:lastRenderedPageBreak/>
        <w:t>unprecedented accuracy and robustness. These models are trained on large datasets and can learn complex features and representations of faces, making them highly effective in real-world scenarios.</w:t>
      </w:r>
    </w:p>
    <w:p w14:paraId="0C47AA46" w14:textId="1321928D" w:rsidR="000871E9" w:rsidRPr="006D6C79" w:rsidRDefault="00A60062" w:rsidP="004B3589">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b/>
          <w:bCs/>
          <w:sz w:val="24"/>
          <w:szCs w:val="24"/>
        </w:rPr>
        <w:t>Fisherfaces</w:t>
      </w:r>
      <w:r>
        <w:rPr>
          <w:rFonts w:ascii="Times New Roman" w:eastAsia="Times New Roman" w:hAnsi="Times New Roman" w:cs="Times New Roman"/>
          <w:b/>
          <w:bCs/>
          <w:sz w:val="24"/>
          <w:szCs w:val="24"/>
        </w:rPr>
        <w:t xml:space="preserve"> [6]</w:t>
      </w:r>
      <w:r w:rsidR="000871E9" w:rsidRPr="006D6C79">
        <w:rPr>
          <w:rFonts w:ascii="Times New Roman" w:eastAsia="Times New Roman" w:hAnsi="Times New Roman" w:cs="Times New Roman"/>
          <w:sz w:val="24"/>
          <w:szCs w:val="24"/>
        </w:rPr>
        <w:t>: Belhumeur, Hespanha, and Kriegman (1997) introduced Fisherfaces, which use Linear Discriminant Analysis (LDA) to project face images into a lower-dimensional space that maximizes the separation between different classes. Fisherfaces are particularly effective in handling variations in lighting and facial expressions.</w:t>
      </w:r>
    </w:p>
    <w:p w14:paraId="65C9C1D1" w14:textId="6A36959C" w:rsidR="000871E9" w:rsidRPr="000871E9" w:rsidRDefault="000871E9" w:rsidP="004B3589">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b/>
          <w:bCs/>
          <w:sz w:val="24"/>
          <w:szCs w:val="24"/>
        </w:rPr>
        <w:t xml:space="preserve">SIFT and </w:t>
      </w:r>
      <w:r w:rsidR="00A60062" w:rsidRPr="006D6C79">
        <w:rPr>
          <w:rFonts w:ascii="Times New Roman" w:eastAsia="Times New Roman" w:hAnsi="Times New Roman" w:cs="Times New Roman"/>
          <w:b/>
          <w:bCs/>
          <w:sz w:val="24"/>
          <w:szCs w:val="24"/>
        </w:rPr>
        <w:t>SURF</w:t>
      </w:r>
      <w:r w:rsidR="00A60062">
        <w:rPr>
          <w:rFonts w:ascii="Times New Roman" w:eastAsia="Times New Roman" w:hAnsi="Times New Roman" w:cs="Times New Roman"/>
          <w:b/>
          <w:bCs/>
          <w:sz w:val="24"/>
          <w:szCs w:val="24"/>
        </w:rPr>
        <w:t xml:space="preserve"> [7]</w:t>
      </w:r>
      <w:r w:rsidRPr="006D6C79">
        <w:rPr>
          <w:rFonts w:ascii="Times New Roman" w:eastAsia="Times New Roman" w:hAnsi="Times New Roman" w:cs="Times New Roman"/>
          <w:sz w:val="24"/>
          <w:szCs w:val="24"/>
        </w:rPr>
        <w:t xml:space="preserve">: Lowe (1999) and Bay et al. (2006) introduced the Scale-Invariant Feature Transform (SIFT) and Speeded-Up Robust Features (SURF) algorithms, respectively. These methods extract </w:t>
      </w:r>
      <w:r>
        <w:rPr>
          <w:rFonts w:ascii="Times New Roman" w:eastAsia="Times New Roman" w:hAnsi="Times New Roman" w:cs="Times New Roman"/>
          <w:sz w:val="24"/>
          <w:szCs w:val="24"/>
        </w:rPr>
        <w:t>key points</w:t>
      </w:r>
      <w:r w:rsidRPr="006D6C79">
        <w:rPr>
          <w:rFonts w:ascii="Times New Roman" w:eastAsia="Times New Roman" w:hAnsi="Times New Roman" w:cs="Times New Roman"/>
          <w:sz w:val="24"/>
          <w:szCs w:val="24"/>
        </w:rPr>
        <w:t xml:space="preserve"> and descriptors from images that are invariant to scale, rotation, and translation. SIFT and SURF have been used for face recognition, particularly in matching and aligning face images.</w:t>
      </w:r>
    </w:p>
    <w:p w14:paraId="4771F6E0" w14:textId="76B90DDB" w:rsidR="006A64DA" w:rsidRPr="000871E9" w:rsidRDefault="00A60062" w:rsidP="004B358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6D6C79">
        <w:rPr>
          <w:rFonts w:ascii="Times New Roman" w:eastAsia="Times New Roman" w:hAnsi="Times New Roman" w:cs="Times New Roman"/>
          <w:b/>
          <w:bCs/>
          <w:sz w:val="24"/>
          <w:szCs w:val="24"/>
        </w:rPr>
        <w:t>Dlib</w:t>
      </w:r>
      <w:r>
        <w:rPr>
          <w:rFonts w:ascii="Times New Roman" w:eastAsia="Times New Roman" w:hAnsi="Times New Roman" w:cs="Times New Roman"/>
          <w:b/>
          <w:bCs/>
          <w:sz w:val="24"/>
          <w:szCs w:val="24"/>
        </w:rPr>
        <w:t xml:space="preserve"> [8]</w:t>
      </w:r>
      <w:r w:rsidR="000871E9" w:rsidRPr="006D6C79">
        <w:rPr>
          <w:rFonts w:ascii="Times New Roman" w:eastAsia="Times New Roman" w:hAnsi="Times New Roman" w:cs="Times New Roman"/>
          <w:sz w:val="24"/>
          <w:szCs w:val="24"/>
        </w:rPr>
        <w:t>: King (2009) developed Dlib, a modern C++ toolkit that includes machine learning algorithms and tools for creating complex software. Dlib provides state-of-the-art face detection and face recognition methods, including a highly accurate face landmark detector and a deep learning-based face recognition model.</w:t>
      </w:r>
    </w:p>
    <w:bookmarkEnd w:id="0"/>
    <w:p w14:paraId="4AD325A9" w14:textId="77777777" w:rsidR="007F6531" w:rsidRPr="002C459D" w:rsidRDefault="007F6531" w:rsidP="003410E3">
      <w:pPr>
        <w:spacing w:before="120" w:after="120" w:line="360" w:lineRule="auto"/>
        <w:jc w:val="both"/>
        <w:rPr>
          <w:rFonts w:ascii="Times New Roman" w:eastAsia="Times New Roman" w:hAnsi="Times New Roman" w:cs="Times New Roman"/>
          <w:sz w:val="24"/>
          <w:szCs w:val="24"/>
        </w:rPr>
      </w:pPr>
    </w:p>
    <w:p w14:paraId="14BC2FEC" w14:textId="77777777" w:rsidR="00D8240A" w:rsidRDefault="00D8240A">
      <w:pPr>
        <w:spacing w:line="480" w:lineRule="auto"/>
        <w:jc w:val="both"/>
        <w:rPr>
          <w:rFonts w:ascii="Times New Roman" w:eastAsia="Times New Roman" w:hAnsi="Times New Roman" w:cs="Times New Roman"/>
          <w:b/>
          <w:sz w:val="32"/>
          <w:szCs w:val="32"/>
        </w:rPr>
      </w:pPr>
    </w:p>
    <w:p w14:paraId="12871F7E" w14:textId="77777777" w:rsidR="00D8240A" w:rsidRDefault="00D8240A">
      <w:pPr>
        <w:spacing w:line="480" w:lineRule="auto"/>
        <w:jc w:val="both"/>
        <w:rPr>
          <w:rFonts w:ascii="Times New Roman" w:eastAsia="Times New Roman" w:hAnsi="Times New Roman" w:cs="Times New Roman"/>
          <w:b/>
          <w:sz w:val="32"/>
          <w:szCs w:val="32"/>
        </w:rPr>
      </w:pPr>
    </w:p>
    <w:p w14:paraId="64CFE56F" w14:textId="77777777" w:rsidR="00D8240A" w:rsidRDefault="00D8240A">
      <w:pPr>
        <w:spacing w:line="480" w:lineRule="auto"/>
        <w:jc w:val="both"/>
        <w:rPr>
          <w:rFonts w:ascii="Times New Roman" w:eastAsia="Times New Roman" w:hAnsi="Times New Roman" w:cs="Times New Roman"/>
          <w:b/>
          <w:sz w:val="32"/>
          <w:szCs w:val="32"/>
        </w:rPr>
      </w:pPr>
    </w:p>
    <w:p w14:paraId="16A1CA2A" w14:textId="77777777" w:rsidR="00D8240A" w:rsidRDefault="00D8240A">
      <w:pPr>
        <w:spacing w:line="480" w:lineRule="auto"/>
        <w:jc w:val="both"/>
        <w:rPr>
          <w:rFonts w:ascii="Times New Roman" w:eastAsia="Times New Roman" w:hAnsi="Times New Roman" w:cs="Times New Roman"/>
          <w:b/>
          <w:sz w:val="32"/>
          <w:szCs w:val="32"/>
        </w:rPr>
      </w:pPr>
    </w:p>
    <w:p w14:paraId="57D563E1" w14:textId="77777777" w:rsidR="00D8240A" w:rsidRDefault="00D8240A">
      <w:pPr>
        <w:spacing w:line="480" w:lineRule="auto"/>
        <w:jc w:val="both"/>
        <w:rPr>
          <w:rFonts w:ascii="Times New Roman" w:eastAsia="Times New Roman" w:hAnsi="Times New Roman" w:cs="Times New Roman"/>
          <w:b/>
          <w:sz w:val="32"/>
          <w:szCs w:val="32"/>
        </w:rPr>
      </w:pPr>
    </w:p>
    <w:p w14:paraId="3065988A" w14:textId="77777777" w:rsidR="00D8240A" w:rsidRDefault="00D8240A">
      <w:pPr>
        <w:spacing w:line="480" w:lineRule="auto"/>
        <w:jc w:val="both"/>
        <w:rPr>
          <w:rFonts w:ascii="Times New Roman" w:eastAsia="Times New Roman" w:hAnsi="Times New Roman" w:cs="Times New Roman"/>
          <w:b/>
          <w:sz w:val="32"/>
          <w:szCs w:val="32"/>
        </w:rPr>
      </w:pPr>
    </w:p>
    <w:p w14:paraId="5B6E7804" w14:textId="77777777" w:rsidR="000871E9" w:rsidRDefault="000871E9">
      <w:pPr>
        <w:spacing w:line="480" w:lineRule="auto"/>
        <w:jc w:val="both"/>
        <w:rPr>
          <w:rFonts w:ascii="Times New Roman" w:eastAsia="Times New Roman" w:hAnsi="Times New Roman" w:cs="Times New Roman"/>
          <w:b/>
          <w:sz w:val="32"/>
          <w:szCs w:val="32"/>
        </w:rPr>
      </w:pPr>
    </w:p>
    <w:p w14:paraId="1885D9DA" w14:textId="77777777" w:rsidR="00D8240A" w:rsidRDefault="0044370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6899694" w14:textId="2B970563" w:rsidR="00FF61BF" w:rsidRPr="007B1384" w:rsidRDefault="00443701" w:rsidP="007B1384">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458BF88" w14:textId="77777777" w:rsidR="007B1384" w:rsidRDefault="007B1384" w:rsidP="004B3589">
      <w:pPr>
        <w:pStyle w:val="NormalWeb"/>
        <w:spacing w:line="360" w:lineRule="auto"/>
      </w:pPr>
      <w:r>
        <w:t>The project methodology is divided into two primary parts: training the face recognizer and performing real-time face recognition.</w:t>
      </w:r>
    </w:p>
    <w:p w14:paraId="7CC7559C" w14:textId="1159D478" w:rsidR="007B1384" w:rsidRDefault="007B1384" w:rsidP="004B3589">
      <w:pPr>
        <w:pStyle w:val="Heading5"/>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3</w:t>
      </w:r>
      <w:r w:rsidRPr="007B1384">
        <w:rPr>
          <w:rFonts w:ascii="Times New Roman" w:hAnsi="Times New Roman" w:cs="Times New Roman"/>
          <w:b/>
          <w:bCs/>
          <w:color w:val="auto"/>
          <w:sz w:val="28"/>
          <w:szCs w:val="28"/>
        </w:rPr>
        <w:t xml:space="preserve">.1 Training the Face Recognizer </w:t>
      </w:r>
    </w:p>
    <w:p w14:paraId="35EED94D" w14:textId="526B6325" w:rsidR="007B1384" w:rsidRDefault="007B1384" w:rsidP="004B3589">
      <w:pPr>
        <w:pStyle w:val="Heading5"/>
        <w:spacing w:line="360" w:lineRule="auto"/>
        <w:rPr>
          <w:rFonts w:ascii="Times New Roman" w:hAnsi="Times New Roman" w:cs="Times New Roman"/>
          <w:color w:val="auto"/>
          <w:sz w:val="24"/>
          <w:szCs w:val="24"/>
        </w:rPr>
      </w:pPr>
      <w:r w:rsidRPr="007B1384">
        <w:rPr>
          <w:rFonts w:ascii="Times New Roman" w:hAnsi="Times New Roman" w:cs="Times New Roman"/>
          <w:color w:val="auto"/>
          <w:sz w:val="24"/>
          <w:szCs w:val="24"/>
        </w:rPr>
        <w:t>The training script is responsible for preparing the dataset, detecting faces, and training the recognizer model.</w:t>
      </w:r>
    </w:p>
    <w:p w14:paraId="768FAA02" w14:textId="77777777" w:rsidR="007B1384" w:rsidRPr="007B1384" w:rsidRDefault="007B1384" w:rsidP="007B1384"/>
    <w:p w14:paraId="236E6E68" w14:textId="77777777" w:rsidR="007B1384" w:rsidRDefault="007B1384" w:rsidP="007B1384">
      <w:pPr>
        <w:pStyle w:val="Heading6"/>
        <w:rPr>
          <w:rFonts w:ascii="Times New Roman" w:hAnsi="Times New Roman" w:cs="Times New Roman"/>
          <w:b/>
          <w:bCs/>
          <w:color w:val="auto"/>
          <w:sz w:val="24"/>
          <w:szCs w:val="24"/>
        </w:rPr>
      </w:pPr>
      <w:r w:rsidRPr="007B1384">
        <w:rPr>
          <w:rFonts w:ascii="Times New Roman" w:hAnsi="Times New Roman" w:cs="Times New Roman"/>
          <w:b/>
          <w:bCs/>
          <w:color w:val="auto"/>
          <w:sz w:val="24"/>
          <w:szCs w:val="24"/>
        </w:rPr>
        <w:t>3.1.1 Directory Setup</w:t>
      </w:r>
    </w:p>
    <w:p w14:paraId="128AD3BD" w14:textId="77777777" w:rsidR="007B1384" w:rsidRDefault="007B1384" w:rsidP="007B1384">
      <w:pPr>
        <w:pStyle w:val="Heading6"/>
        <w:rPr>
          <w:rFonts w:ascii="Times New Roman" w:hAnsi="Times New Roman" w:cs="Times New Roman"/>
          <w:b/>
          <w:bCs/>
          <w:color w:val="auto"/>
          <w:sz w:val="24"/>
          <w:szCs w:val="24"/>
        </w:rPr>
      </w:pPr>
    </w:p>
    <w:p w14:paraId="238382C2" w14:textId="5E8E421A" w:rsidR="007B1384" w:rsidRPr="007B1384" w:rsidRDefault="007B1384" w:rsidP="007B1384">
      <w:pPr>
        <w:pStyle w:val="Heading6"/>
        <w:rPr>
          <w:rFonts w:ascii="Times New Roman" w:hAnsi="Times New Roman" w:cs="Times New Roman"/>
          <w:color w:val="auto"/>
          <w:sz w:val="28"/>
          <w:szCs w:val="28"/>
        </w:rPr>
      </w:pPr>
      <w:r w:rsidRPr="007B1384">
        <w:rPr>
          <w:rFonts w:ascii="Times New Roman" w:hAnsi="Times New Roman" w:cs="Times New Roman"/>
          <w:color w:val="auto"/>
          <w:sz w:val="24"/>
          <w:szCs w:val="24"/>
        </w:rPr>
        <w:t>Define the base directory where the training images are stored.</w:t>
      </w:r>
    </w:p>
    <w:p w14:paraId="2871904A" w14:textId="4E5D08BD" w:rsidR="007B1384" w:rsidRDefault="007B1384" w:rsidP="007B1384">
      <w:pPr>
        <w:pStyle w:val="HTMLPreformatted"/>
      </w:pPr>
    </w:p>
    <w:p w14:paraId="61E887A3" w14:textId="77777777" w:rsidR="007B1384" w:rsidRDefault="007B1384" w:rsidP="007B1384">
      <w:pPr>
        <w:pStyle w:val="Heading6"/>
        <w:jc w:val="center"/>
      </w:pPr>
      <w:r w:rsidRPr="007B1384">
        <w:rPr>
          <w:noProof/>
        </w:rPr>
        <w:drawing>
          <wp:inline distT="0" distB="0" distL="0" distR="0" wp14:anchorId="027E7B35" wp14:editId="49494D83">
            <wp:extent cx="3486329" cy="571529"/>
            <wp:effectExtent l="0" t="0" r="0" b="0"/>
            <wp:docPr id="119059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91598" name=""/>
                    <pic:cNvPicPr/>
                  </pic:nvPicPr>
                  <pic:blipFill>
                    <a:blip r:embed="rId12"/>
                    <a:stretch>
                      <a:fillRect/>
                    </a:stretch>
                  </pic:blipFill>
                  <pic:spPr>
                    <a:xfrm>
                      <a:off x="0" y="0"/>
                      <a:ext cx="3486329" cy="571529"/>
                    </a:xfrm>
                    <a:prstGeom prst="rect">
                      <a:avLst/>
                    </a:prstGeom>
                  </pic:spPr>
                </pic:pic>
              </a:graphicData>
            </a:graphic>
          </wp:inline>
        </w:drawing>
      </w:r>
    </w:p>
    <w:p w14:paraId="452CCB93" w14:textId="579E9F53" w:rsidR="007B1384" w:rsidRDefault="00C579E4" w:rsidP="007B1384">
      <w:pPr>
        <w:pStyle w:val="Heading6"/>
        <w:jc w:val="center"/>
        <w:rPr>
          <w:rFonts w:ascii="Times New Roman" w:hAnsi="Times New Roman" w:cs="Times New Roman"/>
          <w:b/>
          <w:bCs/>
          <w:color w:val="auto"/>
          <w:sz w:val="20"/>
          <w:szCs w:val="20"/>
        </w:rPr>
      </w:pPr>
      <w:r>
        <w:rPr>
          <w:rFonts w:ascii="Times New Roman" w:hAnsi="Times New Roman" w:cs="Times New Roman"/>
          <w:b/>
          <w:bCs/>
          <w:color w:val="auto"/>
          <w:sz w:val="20"/>
          <w:szCs w:val="20"/>
        </w:rPr>
        <w:t>Fig. 3.1.1 Directory Setup</w:t>
      </w:r>
    </w:p>
    <w:p w14:paraId="407BCC07" w14:textId="77777777" w:rsidR="00C579E4" w:rsidRPr="00C579E4" w:rsidRDefault="00C579E4" w:rsidP="00C579E4"/>
    <w:p w14:paraId="22645E31" w14:textId="0EFA8780" w:rsidR="007B1384" w:rsidRPr="007B1384" w:rsidRDefault="0095716A" w:rsidP="007B1384">
      <w:pPr>
        <w:pStyle w:val="Heading6"/>
        <w:rPr>
          <w:rFonts w:ascii="Times New Roman" w:hAnsi="Times New Roman" w:cs="Times New Roman"/>
          <w:b/>
          <w:bCs/>
          <w:color w:val="auto"/>
          <w:sz w:val="24"/>
          <w:szCs w:val="24"/>
        </w:rPr>
      </w:pPr>
      <w:r>
        <w:rPr>
          <w:rFonts w:ascii="Times New Roman" w:hAnsi="Times New Roman" w:cs="Times New Roman"/>
          <w:b/>
          <w:bCs/>
          <w:color w:val="auto"/>
          <w:sz w:val="24"/>
          <w:szCs w:val="24"/>
        </w:rPr>
        <w:t>3</w:t>
      </w:r>
      <w:r w:rsidR="007B1384" w:rsidRPr="007B1384">
        <w:rPr>
          <w:rFonts w:ascii="Times New Roman" w:hAnsi="Times New Roman" w:cs="Times New Roman"/>
          <w:b/>
          <w:bCs/>
          <w:color w:val="auto"/>
          <w:sz w:val="24"/>
          <w:szCs w:val="24"/>
        </w:rPr>
        <w:t>.1.2 Loading Haar Cascade for Face Detection</w:t>
      </w:r>
    </w:p>
    <w:p w14:paraId="2CA990D9" w14:textId="77777777" w:rsidR="00D54FCC" w:rsidRPr="00D54FCC" w:rsidRDefault="00D54FCC" w:rsidP="00D54FCC">
      <w:pPr>
        <w:spacing w:before="100" w:beforeAutospacing="1" w:after="100" w:afterAutospacing="1"/>
        <w:rPr>
          <w:rFonts w:ascii="Times New Roman" w:eastAsia="Times New Roman" w:hAnsi="Times New Roman" w:cs="Times New Roman"/>
          <w:sz w:val="24"/>
          <w:szCs w:val="24"/>
          <w:lang w:val="en-IN"/>
        </w:rPr>
      </w:pPr>
      <w:r w:rsidRPr="00D54FCC">
        <w:rPr>
          <w:rFonts w:ascii="Times New Roman" w:eastAsia="Times New Roman" w:hAnsi="Times New Roman" w:cs="Times New Roman"/>
          <w:b/>
          <w:bCs/>
          <w:sz w:val="24"/>
          <w:szCs w:val="24"/>
          <w:lang w:val="en-IN"/>
        </w:rPr>
        <w:t>Haar Cascade Classifier:</w:t>
      </w:r>
    </w:p>
    <w:p w14:paraId="0026A5C2" w14:textId="10AF12B0" w:rsidR="00D54FCC" w:rsidRPr="00D54FCC" w:rsidRDefault="00D54FCC" w:rsidP="004B3589">
      <w:pPr>
        <w:numPr>
          <w:ilvl w:val="0"/>
          <w:numId w:val="14"/>
        </w:numPr>
        <w:spacing w:before="100" w:beforeAutospacing="1" w:after="100" w:afterAutospacing="1" w:line="360" w:lineRule="auto"/>
        <w:rPr>
          <w:rFonts w:ascii="Times New Roman" w:eastAsia="Times New Roman" w:hAnsi="Times New Roman" w:cs="Times New Roman"/>
          <w:sz w:val="24"/>
          <w:szCs w:val="24"/>
          <w:lang w:val="en-IN"/>
        </w:rPr>
      </w:pPr>
      <w:r w:rsidRPr="00D54FCC">
        <w:rPr>
          <w:rFonts w:ascii="Times New Roman" w:eastAsia="Times New Roman" w:hAnsi="Times New Roman" w:cs="Times New Roman"/>
          <w:b/>
          <w:bCs/>
          <w:sz w:val="24"/>
          <w:szCs w:val="24"/>
          <w:lang w:val="en-IN"/>
        </w:rPr>
        <w:t>Purpose:</w:t>
      </w:r>
      <w:r w:rsidRPr="00D54FCC">
        <w:rPr>
          <w:rFonts w:ascii="Times New Roman" w:eastAsia="Times New Roman" w:hAnsi="Times New Roman" w:cs="Times New Roman"/>
          <w:sz w:val="24"/>
          <w:szCs w:val="24"/>
          <w:lang w:val="en-IN"/>
        </w:rPr>
        <w:t xml:space="preserve"> Haar Cascade is a </w:t>
      </w:r>
      <w:r>
        <w:rPr>
          <w:rFonts w:ascii="Times New Roman" w:eastAsia="Times New Roman" w:hAnsi="Times New Roman" w:cs="Times New Roman"/>
          <w:sz w:val="24"/>
          <w:szCs w:val="24"/>
          <w:lang w:val="en-IN"/>
        </w:rPr>
        <w:t>machine-learning</w:t>
      </w:r>
      <w:r w:rsidRPr="00D54FCC">
        <w:rPr>
          <w:rFonts w:ascii="Times New Roman" w:eastAsia="Times New Roman" w:hAnsi="Times New Roman" w:cs="Times New Roman"/>
          <w:sz w:val="24"/>
          <w:szCs w:val="24"/>
          <w:lang w:val="en-IN"/>
        </w:rPr>
        <w:t xml:space="preserve"> object detection algorithm used to identify objects in images or video feeds.</w:t>
      </w:r>
    </w:p>
    <w:p w14:paraId="65B1BD8B" w14:textId="77777777" w:rsidR="00D54FCC" w:rsidRPr="00D54FCC" w:rsidRDefault="00D54FCC" w:rsidP="004B3589">
      <w:pPr>
        <w:numPr>
          <w:ilvl w:val="0"/>
          <w:numId w:val="14"/>
        </w:numPr>
        <w:spacing w:before="100" w:beforeAutospacing="1" w:after="100" w:afterAutospacing="1" w:line="360" w:lineRule="auto"/>
        <w:rPr>
          <w:rFonts w:ascii="Times New Roman" w:eastAsia="Times New Roman" w:hAnsi="Times New Roman" w:cs="Times New Roman"/>
          <w:sz w:val="24"/>
          <w:szCs w:val="24"/>
          <w:lang w:val="en-IN"/>
        </w:rPr>
      </w:pPr>
      <w:r w:rsidRPr="00D54FCC">
        <w:rPr>
          <w:rFonts w:ascii="Times New Roman" w:eastAsia="Times New Roman" w:hAnsi="Times New Roman" w:cs="Times New Roman"/>
          <w:b/>
          <w:bCs/>
          <w:sz w:val="24"/>
          <w:szCs w:val="24"/>
          <w:lang w:val="en-IN"/>
        </w:rPr>
        <w:t>Method:</w:t>
      </w:r>
      <w:r w:rsidRPr="00D54FCC">
        <w:rPr>
          <w:rFonts w:ascii="Times New Roman" w:eastAsia="Times New Roman" w:hAnsi="Times New Roman" w:cs="Times New Roman"/>
          <w:sz w:val="24"/>
          <w:szCs w:val="24"/>
          <w:lang w:val="en-IN"/>
        </w:rPr>
        <w:t xml:space="preserve"> It uses a cascade of classifiers to detect objects by features called Haar-like features, which are derived from the intensity values of pixels.</w:t>
      </w:r>
    </w:p>
    <w:p w14:paraId="6A5D68CE" w14:textId="54FC7BB7" w:rsidR="00D54FCC" w:rsidRPr="00D54FCC" w:rsidRDefault="00D54FCC" w:rsidP="004B3589">
      <w:pPr>
        <w:numPr>
          <w:ilvl w:val="0"/>
          <w:numId w:val="14"/>
        </w:numPr>
        <w:spacing w:before="100" w:beforeAutospacing="1" w:after="100" w:afterAutospacing="1" w:line="360" w:lineRule="auto"/>
        <w:rPr>
          <w:rFonts w:ascii="Times New Roman" w:eastAsia="Times New Roman" w:hAnsi="Times New Roman" w:cs="Times New Roman"/>
          <w:sz w:val="24"/>
          <w:szCs w:val="24"/>
          <w:lang w:val="en-IN"/>
        </w:rPr>
      </w:pPr>
      <w:r w:rsidRPr="00D54FCC">
        <w:rPr>
          <w:rFonts w:ascii="Times New Roman" w:eastAsia="Times New Roman" w:hAnsi="Times New Roman" w:cs="Times New Roman"/>
          <w:b/>
          <w:bCs/>
          <w:sz w:val="24"/>
          <w:szCs w:val="24"/>
          <w:lang w:val="en-IN"/>
        </w:rPr>
        <w:t>Training:</w:t>
      </w:r>
      <w:r w:rsidRPr="00D54FCC">
        <w:rPr>
          <w:rFonts w:ascii="Times New Roman" w:eastAsia="Times New Roman" w:hAnsi="Times New Roman" w:cs="Times New Roman"/>
          <w:sz w:val="24"/>
          <w:szCs w:val="24"/>
          <w:lang w:val="en-IN"/>
        </w:rPr>
        <w:t xml:space="preserve"> Requires positive and negative images for training to learn how to distinguish the object from its background.</w:t>
      </w:r>
    </w:p>
    <w:p w14:paraId="7F7E4188" w14:textId="66C81419" w:rsidR="007B1384" w:rsidRDefault="007B1384" w:rsidP="007B1384">
      <w:pPr>
        <w:pStyle w:val="NormalWeb"/>
      </w:pPr>
      <w:r>
        <w:t>Initializ</w:t>
      </w:r>
      <w:r w:rsidR="00D54FCC">
        <w:t>ing</w:t>
      </w:r>
      <w:r>
        <w:t xml:space="preserve"> the Haar Cascade classifier for face detection.</w:t>
      </w:r>
    </w:p>
    <w:p w14:paraId="350D92BC" w14:textId="28D4CA53" w:rsidR="0095716A" w:rsidRDefault="0095716A" w:rsidP="0095716A">
      <w:pPr>
        <w:pStyle w:val="Heading6"/>
        <w:jc w:val="center"/>
      </w:pPr>
      <w:r w:rsidRPr="0095716A">
        <w:rPr>
          <w:noProof/>
        </w:rPr>
        <w:drawing>
          <wp:inline distT="0" distB="0" distL="0" distR="0" wp14:anchorId="0662978A" wp14:editId="5C4DB782">
            <wp:extent cx="5731510" cy="323557"/>
            <wp:effectExtent l="0" t="0" r="2540" b="635"/>
            <wp:docPr id="105999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91325" name=""/>
                    <pic:cNvPicPr/>
                  </pic:nvPicPr>
                  <pic:blipFill>
                    <a:blip r:embed="rId13"/>
                    <a:stretch>
                      <a:fillRect/>
                    </a:stretch>
                  </pic:blipFill>
                  <pic:spPr>
                    <a:xfrm>
                      <a:off x="0" y="0"/>
                      <a:ext cx="5791571" cy="326948"/>
                    </a:xfrm>
                    <a:prstGeom prst="rect">
                      <a:avLst/>
                    </a:prstGeom>
                  </pic:spPr>
                </pic:pic>
              </a:graphicData>
            </a:graphic>
          </wp:inline>
        </w:drawing>
      </w:r>
    </w:p>
    <w:p w14:paraId="29AF1CFD" w14:textId="5FFA318C" w:rsidR="0095716A" w:rsidRDefault="00C579E4" w:rsidP="00C579E4">
      <w:pPr>
        <w:jc w:val="center"/>
        <w:rPr>
          <w:rFonts w:ascii="Times New Roman" w:hAnsi="Times New Roman" w:cs="Times New Roman"/>
          <w:b/>
          <w:bCs/>
          <w:sz w:val="20"/>
          <w:szCs w:val="20"/>
        </w:rPr>
      </w:pPr>
      <w:r>
        <w:rPr>
          <w:rFonts w:ascii="Times New Roman" w:hAnsi="Times New Roman" w:cs="Times New Roman"/>
          <w:b/>
          <w:bCs/>
          <w:sz w:val="20"/>
          <w:szCs w:val="20"/>
        </w:rPr>
        <w:t>Fig. 3.1.2 Loading Haar Cascade</w:t>
      </w:r>
    </w:p>
    <w:p w14:paraId="1CFFDC45" w14:textId="77777777" w:rsidR="00C579E4" w:rsidRPr="00C579E4" w:rsidRDefault="00C579E4" w:rsidP="00C579E4">
      <w:pPr>
        <w:jc w:val="center"/>
        <w:rPr>
          <w:rFonts w:ascii="Times New Roman" w:hAnsi="Times New Roman" w:cs="Times New Roman"/>
          <w:b/>
          <w:bCs/>
          <w:sz w:val="20"/>
          <w:szCs w:val="20"/>
        </w:rPr>
      </w:pPr>
    </w:p>
    <w:p w14:paraId="7D2B139F" w14:textId="71CFFE39" w:rsidR="007B1384" w:rsidRPr="0095716A" w:rsidRDefault="0095716A" w:rsidP="007B1384">
      <w:pPr>
        <w:pStyle w:val="Heading6"/>
        <w:rPr>
          <w:rFonts w:ascii="Times New Roman" w:hAnsi="Times New Roman" w:cs="Times New Roman"/>
          <w:b/>
          <w:bCs/>
          <w:color w:val="auto"/>
          <w:sz w:val="24"/>
          <w:szCs w:val="24"/>
        </w:rPr>
      </w:pPr>
      <w:r>
        <w:rPr>
          <w:rFonts w:ascii="Times New Roman" w:hAnsi="Times New Roman" w:cs="Times New Roman"/>
          <w:b/>
          <w:bCs/>
          <w:color w:val="auto"/>
          <w:sz w:val="24"/>
          <w:szCs w:val="24"/>
        </w:rPr>
        <w:t>3</w:t>
      </w:r>
      <w:r w:rsidR="007B1384" w:rsidRPr="0095716A">
        <w:rPr>
          <w:rFonts w:ascii="Times New Roman" w:hAnsi="Times New Roman" w:cs="Times New Roman"/>
          <w:b/>
          <w:bCs/>
          <w:color w:val="auto"/>
          <w:sz w:val="24"/>
          <w:szCs w:val="24"/>
        </w:rPr>
        <w:t>.1.3 Creating the LBPH Recognizer</w:t>
      </w:r>
    </w:p>
    <w:p w14:paraId="25ADAEAE" w14:textId="77777777" w:rsidR="00D73BD0" w:rsidRPr="00D73BD0" w:rsidRDefault="00D73BD0" w:rsidP="00D73BD0">
      <w:pPr>
        <w:spacing w:before="100" w:beforeAutospacing="1" w:after="100" w:afterAutospacing="1"/>
        <w:rPr>
          <w:rFonts w:ascii="Times New Roman" w:eastAsia="Times New Roman" w:hAnsi="Times New Roman" w:cs="Times New Roman"/>
          <w:sz w:val="24"/>
          <w:szCs w:val="24"/>
          <w:lang w:val="en-IN"/>
        </w:rPr>
      </w:pPr>
      <w:r w:rsidRPr="00D73BD0">
        <w:rPr>
          <w:rFonts w:ascii="Times New Roman" w:eastAsia="Times New Roman" w:hAnsi="Times New Roman" w:cs="Times New Roman"/>
          <w:b/>
          <w:bCs/>
          <w:sz w:val="24"/>
          <w:szCs w:val="24"/>
          <w:lang w:val="en-IN"/>
        </w:rPr>
        <w:t>LBPH (Local Binary Patterns Histograms) Recognizer:</w:t>
      </w:r>
    </w:p>
    <w:p w14:paraId="131317AA" w14:textId="77777777" w:rsidR="00D73BD0" w:rsidRPr="00D73BD0" w:rsidRDefault="00D73BD0" w:rsidP="004B3589">
      <w:pPr>
        <w:numPr>
          <w:ilvl w:val="0"/>
          <w:numId w:val="15"/>
        </w:numPr>
        <w:spacing w:before="100" w:beforeAutospacing="1" w:after="100" w:afterAutospacing="1" w:line="360" w:lineRule="auto"/>
        <w:rPr>
          <w:rFonts w:ascii="Times New Roman" w:eastAsia="Times New Roman" w:hAnsi="Times New Roman" w:cs="Times New Roman"/>
          <w:sz w:val="24"/>
          <w:szCs w:val="24"/>
          <w:lang w:val="en-IN"/>
        </w:rPr>
      </w:pPr>
      <w:r w:rsidRPr="00D73BD0">
        <w:rPr>
          <w:rFonts w:ascii="Times New Roman" w:eastAsia="Times New Roman" w:hAnsi="Times New Roman" w:cs="Times New Roman"/>
          <w:b/>
          <w:bCs/>
          <w:sz w:val="24"/>
          <w:szCs w:val="24"/>
          <w:lang w:val="en-IN"/>
        </w:rPr>
        <w:lastRenderedPageBreak/>
        <w:t>Purpose:</w:t>
      </w:r>
      <w:r w:rsidRPr="00D73BD0">
        <w:rPr>
          <w:rFonts w:ascii="Times New Roman" w:eastAsia="Times New Roman" w:hAnsi="Times New Roman" w:cs="Times New Roman"/>
          <w:sz w:val="24"/>
          <w:szCs w:val="24"/>
          <w:lang w:val="en-IN"/>
        </w:rPr>
        <w:t xml:space="preserve"> LBPH is a texture-based face recognition algorithm.</w:t>
      </w:r>
    </w:p>
    <w:p w14:paraId="5E7F8F0D" w14:textId="77777777" w:rsidR="00D73BD0" w:rsidRPr="00D73BD0" w:rsidRDefault="00D73BD0" w:rsidP="004B3589">
      <w:pPr>
        <w:numPr>
          <w:ilvl w:val="0"/>
          <w:numId w:val="15"/>
        </w:numPr>
        <w:spacing w:before="100" w:beforeAutospacing="1" w:after="100" w:afterAutospacing="1" w:line="360" w:lineRule="auto"/>
        <w:rPr>
          <w:rFonts w:ascii="Times New Roman" w:eastAsia="Times New Roman" w:hAnsi="Times New Roman" w:cs="Times New Roman"/>
          <w:sz w:val="24"/>
          <w:szCs w:val="24"/>
          <w:lang w:val="en-IN"/>
        </w:rPr>
      </w:pPr>
      <w:r w:rsidRPr="00D73BD0">
        <w:rPr>
          <w:rFonts w:ascii="Times New Roman" w:eastAsia="Times New Roman" w:hAnsi="Times New Roman" w:cs="Times New Roman"/>
          <w:b/>
          <w:bCs/>
          <w:sz w:val="24"/>
          <w:szCs w:val="24"/>
          <w:lang w:val="en-IN"/>
        </w:rPr>
        <w:t>Method:</w:t>
      </w:r>
      <w:r w:rsidRPr="00D73BD0">
        <w:rPr>
          <w:rFonts w:ascii="Times New Roman" w:eastAsia="Times New Roman" w:hAnsi="Times New Roman" w:cs="Times New Roman"/>
          <w:sz w:val="24"/>
          <w:szCs w:val="24"/>
          <w:lang w:val="en-IN"/>
        </w:rPr>
        <w:t xml:space="preserve"> It extracts local binary patterns from an image and uses histograms of these patterns to represent the face.</w:t>
      </w:r>
    </w:p>
    <w:p w14:paraId="5E9FCBB3" w14:textId="77777777" w:rsidR="00D73BD0" w:rsidRPr="00D73BD0" w:rsidRDefault="00D73BD0" w:rsidP="004B3589">
      <w:pPr>
        <w:numPr>
          <w:ilvl w:val="0"/>
          <w:numId w:val="15"/>
        </w:numPr>
        <w:spacing w:before="100" w:beforeAutospacing="1" w:after="100" w:afterAutospacing="1" w:line="360" w:lineRule="auto"/>
        <w:rPr>
          <w:rFonts w:ascii="Times New Roman" w:eastAsia="Times New Roman" w:hAnsi="Times New Roman" w:cs="Times New Roman"/>
          <w:sz w:val="24"/>
          <w:szCs w:val="24"/>
          <w:lang w:val="en-IN"/>
        </w:rPr>
      </w:pPr>
      <w:r w:rsidRPr="00D73BD0">
        <w:rPr>
          <w:rFonts w:ascii="Times New Roman" w:eastAsia="Times New Roman" w:hAnsi="Times New Roman" w:cs="Times New Roman"/>
          <w:b/>
          <w:bCs/>
          <w:sz w:val="24"/>
          <w:szCs w:val="24"/>
          <w:lang w:val="en-IN"/>
        </w:rPr>
        <w:t>Training:</w:t>
      </w:r>
      <w:r w:rsidRPr="00D73BD0">
        <w:rPr>
          <w:rFonts w:ascii="Times New Roman" w:eastAsia="Times New Roman" w:hAnsi="Times New Roman" w:cs="Times New Roman"/>
          <w:sz w:val="24"/>
          <w:szCs w:val="24"/>
          <w:lang w:val="en-IN"/>
        </w:rPr>
        <w:t xml:space="preserve"> Requires a set of images of the faces to be recognized for training.</w:t>
      </w:r>
    </w:p>
    <w:p w14:paraId="4DC8C087" w14:textId="45ECDD69" w:rsidR="00D73BD0" w:rsidRPr="00D73BD0" w:rsidRDefault="00D73BD0" w:rsidP="004B3589">
      <w:pPr>
        <w:numPr>
          <w:ilvl w:val="0"/>
          <w:numId w:val="15"/>
        </w:numPr>
        <w:spacing w:before="100" w:beforeAutospacing="1" w:after="100" w:afterAutospacing="1" w:line="360" w:lineRule="auto"/>
        <w:rPr>
          <w:rFonts w:ascii="Times New Roman" w:eastAsia="Times New Roman" w:hAnsi="Times New Roman" w:cs="Times New Roman"/>
          <w:sz w:val="24"/>
          <w:szCs w:val="24"/>
          <w:lang w:val="en-IN"/>
        </w:rPr>
      </w:pPr>
      <w:r w:rsidRPr="00D73BD0">
        <w:rPr>
          <w:rFonts w:ascii="Times New Roman" w:eastAsia="Times New Roman" w:hAnsi="Times New Roman" w:cs="Times New Roman"/>
          <w:b/>
          <w:bCs/>
          <w:sz w:val="24"/>
          <w:szCs w:val="24"/>
          <w:lang w:val="en-IN"/>
        </w:rPr>
        <w:t>Recognition:</w:t>
      </w:r>
      <w:r w:rsidRPr="00D73BD0">
        <w:rPr>
          <w:rFonts w:ascii="Times New Roman" w:eastAsia="Times New Roman" w:hAnsi="Times New Roman" w:cs="Times New Roman"/>
          <w:sz w:val="24"/>
          <w:szCs w:val="24"/>
          <w:lang w:val="en-IN"/>
        </w:rPr>
        <w:t xml:space="preserve"> Compares the LBPH histograms of faces to recognize or classify faces based on similarity.</w:t>
      </w:r>
    </w:p>
    <w:p w14:paraId="789CBEA2" w14:textId="444CB501" w:rsidR="007B1384" w:rsidRDefault="007B1384" w:rsidP="007B1384">
      <w:pPr>
        <w:pStyle w:val="NormalWeb"/>
      </w:pPr>
      <w:r>
        <w:t>Initialize the Local Binary Patterns Histograms (LBPH) face recognizer.</w:t>
      </w:r>
    </w:p>
    <w:p w14:paraId="71E42D6C" w14:textId="28B4A090" w:rsidR="0095716A" w:rsidRDefault="0095716A" w:rsidP="0095716A">
      <w:pPr>
        <w:pStyle w:val="Heading6"/>
        <w:jc w:val="center"/>
      </w:pPr>
      <w:r w:rsidRPr="0095716A">
        <w:rPr>
          <w:noProof/>
        </w:rPr>
        <w:drawing>
          <wp:inline distT="0" distB="0" distL="0" distR="0" wp14:anchorId="34807D85" wp14:editId="55FD8128">
            <wp:extent cx="4261666" cy="316523"/>
            <wp:effectExtent l="0" t="0" r="5715" b="7620"/>
            <wp:docPr id="90128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80874" name=""/>
                    <pic:cNvPicPr/>
                  </pic:nvPicPr>
                  <pic:blipFill>
                    <a:blip r:embed="rId14"/>
                    <a:stretch>
                      <a:fillRect/>
                    </a:stretch>
                  </pic:blipFill>
                  <pic:spPr>
                    <a:xfrm>
                      <a:off x="0" y="0"/>
                      <a:ext cx="4306853" cy="319879"/>
                    </a:xfrm>
                    <a:prstGeom prst="rect">
                      <a:avLst/>
                    </a:prstGeom>
                  </pic:spPr>
                </pic:pic>
              </a:graphicData>
            </a:graphic>
          </wp:inline>
        </w:drawing>
      </w:r>
    </w:p>
    <w:p w14:paraId="62EE94C1" w14:textId="2D209179" w:rsidR="0095716A" w:rsidRDefault="00C579E4" w:rsidP="00C579E4">
      <w:pPr>
        <w:jc w:val="center"/>
        <w:rPr>
          <w:rFonts w:ascii="Times New Roman" w:hAnsi="Times New Roman" w:cs="Times New Roman"/>
          <w:b/>
          <w:bCs/>
          <w:sz w:val="20"/>
          <w:szCs w:val="20"/>
        </w:rPr>
      </w:pPr>
      <w:r>
        <w:rPr>
          <w:rFonts w:ascii="Times New Roman" w:hAnsi="Times New Roman" w:cs="Times New Roman"/>
          <w:b/>
          <w:bCs/>
          <w:sz w:val="20"/>
          <w:szCs w:val="20"/>
        </w:rPr>
        <w:t>Fig. 3.1.3 LBPH Recognizer</w:t>
      </w:r>
    </w:p>
    <w:p w14:paraId="44726C51" w14:textId="77777777" w:rsidR="00D54FCC" w:rsidRPr="00C579E4" w:rsidRDefault="00D54FCC" w:rsidP="00C579E4">
      <w:pPr>
        <w:jc w:val="center"/>
        <w:rPr>
          <w:rFonts w:ascii="Times New Roman" w:hAnsi="Times New Roman" w:cs="Times New Roman"/>
          <w:b/>
          <w:bCs/>
          <w:sz w:val="20"/>
          <w:szCs w:val="20"/>
        </w:rPr>
      </w:pPr>
    </w:p>
    <w:p w14:paraId="5CF1F652" w14:textId="5A7BB499" w:rsidR="007B1384" w:rsidRPr="0095716A" w:rsidRDefault="0095716A" w:rsidP="007B1384">
      <w:pPr>
        <w:pStyle w:val="Heading6"/>
        <w:rPr>
          <w:rFonts w:ascii="Times New Roman" w:hAnsi="Times New Roman" w:cs="Times New Roman"/>
          <w:b/>
          <w:bCs/>
          <w:color w:val="auto"/>
          <w:sz w:val="24"/>
          <w:szCs w:val="24"/>
        </w:rPr>
      </w:pPr>
      <w:r>
        <w:rPr>
          <w:rFonts w:ascii="Times New Roman" w:hAnsi="Times New Roman" w:cs="Times New Roman"/>
          <w:b/>
          <w:bCs/>
          <w:color w:val="auto"/>
          <w:sz w:val="24"/>
          <w:szCs w:val="24"/>
        </w:rPr>
        <w:t>3</w:t>
      </w:r>
      <w:r w:rsidR="007B1384" w:rsidRPr="0095716A">
        <w:rPr>
          <w:rFonts w:ascii="Times New Roman" w:hAnsi="Times New Roman" w:cs="Times New Roman"/>
          <w:b/>
          <w:bCs/>
          <w:color w:val="auto"/>
          <w:sz w:val="24"/>
          <w:szCs w:val="24"/>
        </w:rPr>
        <w:t>.1.4 Data Preparation</w:t>
      </w:r>
    </w:p>
    <w:p w14:paraId="49838E5E" w14:textId="77777777" w:rsidR="007B1384" w:rsidRDefault="007B1384" w:rsidP="007B1384">
      <w:pPr>
        <w:pStyle w:val="NormalWeb"/>
      </w:pPr>
      <w:r>
        <w:t>Iterate through the image files, convert them to grayscale, detect faces, and extract the face regions (Regions of Interest, or ROIs).</w:t>
      </w:r>
    </w:p>
    <w:p w14:paraId="1B95FA70" w14:textId="25905F43" w:rsidR="0095716A" w:rsidRDefault="0095716A" w:rsidP="007B1384">
      <w:pPr>
        <w:pStyle w:val="NormalWeb"/>
      </w:pPr>
      <w:r w:rsidRPr="0095716A">
        <w:rPr>
          <w:noProof/>
        </w:rPr>
        <w:drawing>
          <wp:inline distT="0" distB="0" distL="0" distR="0" wp14:anchorId="2EA35AD1" wp14:editId="79543D5D">
            <wp:extent cx="5731510" cy="4269740"/>
            <wp:effectExtent l="0" t="0" r="2540" b="0"/>
            <wp:docPr id="197341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14007" name=""/>
                    <pic:cNvPicPr/>
                  </pic:nvPicPr>
                  <pic:blipFill>
                    <a:blip r:embed="rId15"/>
                    <a:stretch>
                      <a:fillRect/>
                    </a:stretch>
                  </pic:blipFill>
                  <pic:spPr>
                    <a:xfrm>
                      <a:off x="0" y="0"/>
                      <a:ext cx="5731510" cy="4269740"/>
                    </a:xfrm>
                    <a:prstGeom prst="rect">
                      <a:avLst/>
                    </a:prstGeom>
                  </pic:spPr>
                </pic:pic>
              </a:graphicData>
            </a:graphic>
          </wp:inline>
        </w:drawing>
      </w:r>
    </w:p>
    <w:p w14:paraId="6C296211" w14:textId="431827A1" w:rsidR="0095716A" w:rsidRDefault="00D54FCC" w:rsidP="00D54FCC">
      <w:pPr>
        <w:pStyle w:val="NormalWeb"/>
        <w:jc w:val="center"/>
        <w:rPr>
          <w:b/>
          <w:bCs/>
          <w:sz w:val="20"/>
          <w:szCs w:val="20"/>
        </w:rPr>
      </w:pPr>
      <w:r>
        <w:rPr>
          <w:b/>
          <w:bCs/>
          <w:sz w:val="20"/>
          <w:szCs w:val="20"/>
        </w:rPr>
        <w:t>Fig. 3.1.4 Data Preparation</w:t>
      </w:r>
    </w:p>
    <w:p w14:paraId="1062F952" w14:textId="77777777" w:rsidR="00D54FCC" w:rsidRPr="00D54FCC" w:rsidRDefault="00D54FCC" w:rsidP="00D54FCC">
      <w:pPr>
        <w:pStyle w:val="NormalWeb"/>
        <w:jc w:val="center"/>
        <w:rPr>
          <w:b/>
          <w:bCs/>
          <w:sz w:val="20"/>
          <w:szCs w:val="20"/>
        </w:rPr>
      </w:pPr>
    </w:p>
    <w:p w14:paraId="5E045A99" w14:textId="24BF2809" w:rsidR="007B1384" w:rsidRPr="0095716A" w:rsidRDefault="0095716A" w:rsidP="007B1384">
      <w:pPr>
        <w:pStyle w:val="Heading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3</w:t>
      </w:r>
      <w:r w:rsidR="007B1384" w:rsidRPr="0095716A">
        <w:rPr>
          <w:rFonts w:ascii="Times New Roman" w:hAnsi="Times New Roman" w:cs="Times New Roman"/>
          <w:b/>
          <w:bCs/>
          <w:color w:val="auto"/>
          <w:sz w:val="24"/>
          <w:szCs w:val="24"/>
        </w:rPr>
        <w:t>.1.5 Training the Recognizer</w:t>
      </w:r>
    </w:p>
    <w:p w14:paraId="681492D2" w14:textId="77777777" w:rsidR="007B1384" w:rsidRDefault="007B1384" w:rsidP="004B3589">
      <w:pPr>
        <w:pStyle w:val="NormalWeb"/>
        <w:spacing w:line="360" w:lineRule="auto"/>
      </w:pPr>
      <w:r>
        <w:t>Collect the face regions and corresponding labels, train the LBPH recognizer, and save the trained model and label mappings.</w:t>
      </w:r>
    </w:p>
    <w:p w14:paraId="3707DC52" w14:textId="53635F82" w:rsidR="0095716A" w:rsidRDefault="0095716A" w:rsidP="0095716A">
      <w:pPr>
        <w:pStyle w:val="Heading5"/>
        <w:jc w:val="center"/>
      </w:pPr>
      <w:r w:rsidRPr="0095716A">
        <w:rPr>
          <w:noProof/>
        </w:rPr>
        <w:drawing>
          <wp:inline distT="0" distB="0" distL="0" distR="0" wp14:anchorId="2653D585" wp14:editId="79331A3E">
            <wp:extent cx="3391074" cy="882695"/>
            <wp:effectExtent l="0" t="0" r="0" b="0"/>
            <wp:docPr id="91578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86063" name=""/>
                    <pic:cNvPicPr/>
                  </pic:nvPicPr>
                  <pic:blipFill>
                    <a:blip r:embed="rId16"/>
                    <a:stretch>
                      <a:fillRect/>
                    </a:stretch>
                  </pic:blipFill>
                  <pic:spPr>
                    <a:xfrm>
                      <a:off x="0" y="0"/>
                      <a:ext cx="3391074" cy="882695"/>
                    </a:xfrm>
                    <a:prstGeom prst="rect">
                      <a:avLst/>
                    </a:prstGeom>
                  </pic:spPr>
                </pic:pic>
              </a:graphicData>
            </a:graphic>
          </wp:inline>
        </w:drawing>
      </w:r>
    </w:p>
    <w:p w14:paraId="582AD38D" w14:textId="5FA70C28" w:rsidR="0095716A" w:rsidRDefault="00D54FCC" w:rsidP="00D54FCC">
      <w:pPr>
        <w:jc w:val="center"/>
        <w:rPr>
          <w:rFonts w:ascii="Times New Roman" w:hAnsi="Times New Roman" w:cs="Times New Roman"/>
          <w:b/>
          <w:bCs/>
          <w:sz w:val="20"/>
          <w:szCs w:val="20"/>
        </w:rPr>
      </w:pPr>
      <w:r>
        <w:rPr>
          <w:rFonts w:ascii="Times New Roman" w:hAnsi="Times New Roman" w:cs="Times New Roman"/>
          <w:b/>
          <w:bCs/>
          <w:sz w:val="20"/>
          <w:szCs w:val="20"/>
        </w:rPr>
        <w:t>Fig. 3.1.5 Training the Recognizer</w:t>
      </w:r>
    </w:p>
    <w:p w14:paraId="2143F873" w14:textId="77777777" w:rsidR="00D54FCC" w:rsidRPr="00D54FCC" w:rsidRDefault="00D54FCC" w:rsidP="00D54FCC">
      <w:pPr>
        <w:jc w:val="center"/>
        <w:rPr>
          <w:rFonts w:ascii="Times New Roman" w:hAnsi="Times New Roman" w:cs="Times New Roman"/>
          <w:b/>
          <w:bCs/>
          <w:sz w:val="20"/>
          <w:szCs w:val="20"/>
        </w:rPr>
      </w:pPr>
    </w:p>
    <w:p w14:paraId="36EE8ED0" w14:textId="1BDE8F6C" w:rsidR="007B1384" w:rsidRPr="0095716A" w:rsidRDefault="0095716A" w:rsidP="007B1384">
      <w:pPr>
        <w:pStyle w:val="Heading5"/>
        <w:rPr>
          <w:rFonts w:ascii="Times New Roman" w:hAnsi="Times New Roman" w:cs="Times New Roman"/>
          <w:b/>
          <w:bCs/>
          <w:color w:val="auto"/>
          <w:sz w:val="28"/>
          <w:szCs w:val="28"/>
        </w:rPr>
      </w:pPr>
      <w:r>
        <w:rPr>
          <w:rFonts w:ascii="Times New Roman" w:hAnsi="Times New Roman" w:cs="Times New Roman"/>
          <w:b/>
          <w:bCs/>
          <w:color w:val="auto"/>
          <w:sz w:val="28"/>
          <w:szCs w:val="28"/>
        </w:rPr>
        <w:t>3</w:t>
      </w:r>
      <w:r w:rsidR="007B1384" w:rsidRPr="0095716A">
        <w:rPr>
          <w:rFonts w:ascii="Times New Roman" w:hAnsi="Times New Roman" w:cs="Times New Roman"/>
          <w:b/>
          <w:bCs/>
          <w:color w:val="auto"/>
          <w:sz w:val="28"/>
          <w:szCs w:val="28"/>
        </w:rPr>
        <w:t xml:space="preserve">.2 Real-time Face Recognition </w:t>
      </w:r>
    </w:p>
    <w:p w14:paraId="78E98392" w14:textId="3BD3B00E" w:rsidR="007B1384" w:rsidRDefault="007B1384" w:rsidP="004B3589">
      <w:pPr>
        <w:pStyle w:val="NormalWeb"/>
        <w:spacing w:line="360" w:lineRule="auto"/>
      </w:pPr>
      <w:r>
        <w:t>The real-time face recognition script captures video from a webcam, detects faces in the video stream, and recognizes these faces using the trained model.</w:t>
      </w:r>
      <w:r w:rsidR="00D73BD0" w:rsidRPr="00D73BD0">
        <w:t xml:space="preserve"> </w:t>
      </w:r>
      <w:r w:rsidR="00D73BD0">
        <w:t>Initially, the system employs object detection techniques such as Haar Cascade</w:t>
      </w:r>
      <w:r w:rsidR="00D73BD0" w:rsidRPr="00D73BD0">
        <w:t xml:space="preserve"> </w:t>
      </w:r>
      <w:r w:rsidR="00D73BD0">
        <w:t>to detect faces within each frame of the video feed or image. Once a face is detected, its location is determined through localization methods, marking its bounding box. The next step involves extracting features from the detected face, which can be done using methods such as LBPH (Local Binary Patterns Histograms).</w:t>
      </w:r>
      <w:r w:rsidR="00D73BD0" w:rsidRPr="00D73BD0">
        <w:t xml:space="preserve"> </w:t>
      </w:r>
      <w:r w:rsidR="00D73BD0">
        <w:t>These features are then used to create a compact representation of the face, typically in the form of a feature vector. The system compares this vector against a database of known faces to recognize or verify the identity of the individual.</w:t>
      </w:r>
    </w:p>
    <w:p w14:paraId="31697937" w14:textId="0239ED84" w:rsidR="007B1384" w:rsidRPr="0095716A" w:rsidRDefault="00C579E4" w:rsidP="007B1384">
      <w:pPr>
        <w:pStyle w:val="Heading6"/>
        <w:rPr>
          <w:rFonts w:ascii="Times New Roman" w:hAnsi="Times New Roman" w:cs="Times New Roman"/>
          <w:b/>
          <w:bCs/>
          <w:color w:val="auto"/>
          <w:sz w:val="24"/>
          <w:szCs w:val="24"/>
        </w:rPr>
      </w:pPr>
      <w:r>
        <w:rPr>
          <w:rFonts w:ascii="Times New Roman" w:hAnsi="Times New Roman" w:cs="Times New Roman"/>
          <w:b/>
          <w:bCs/>
          <w:color w:val="auto"/>
          <w:sz w:val="24"/>
          <w:szCs w:val="24"/>
        </w:rPr>
        <w:t>3</w:t>
      </w:r>
      <w:r w:rsidR="007B1384" w:rsidRPr="0095716A">
        <w:rPr>
          <w:rFonts w:ascii="Times New Roman" w:hAnsi="Times New Roman" w:cs="Times New Roman"/>
          <w:b/>
          <w:bCs/>
          <w:color w:val="auto"/>
          <w:sz w:val="24"/>
          <w:szCs w:val="24"/>
        </w:rPr>
        <w:t>.2.1 Loading Classifiers and Recognizer</w:t>
      </w:r>
    </w:p>
    <w:p w14:paraId="365C1284" w14:textId="77777777" w:rsidR="007B1384" w:rsidRDefault="007B1384" w:rsidP="007B1384">
      <w:pPr>
        <w:pStyle w:val="NormalWeb"/>
      </w:pPr>
      <w:r>
        <w:t>Load the Haar Cascades for face and eye detection, and the trained LBPH recognizer model.</w:t>
      </w:r>
    </w:p>
    <w:p w14:paraId="3B2457AB" w14:textId="44BCB327" w:rsidR="0095716A" w:rsidRDefault="0095716A" w:rsidP="0095716A">
      <w:pPr>
        <w:pStyle w:val="Heading6"/>
        <w:jc w:val="center"/>
      </w:pPr>
      <w:r w:rsidRPr="0095716A">
        <w:rPr>
          <w:noProof/>
        </w:rPr>
        <w:drawing>
          <wp:inline distT="0" distB="0" distL="0" distR="0" wp14:anchorId="1631B0EB" wp14:editId="42AD7362">
            <wp:extent cx="5731510" cy="815926"/>
            <wp:effectExtent l="0" t="0" r="2540" b="3810"/>
            <wp:docPr id="174473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35718" name=""/>
                    <pic:cNvPicPr/>
                  </pic:nvPicPr>
                  <pic:blipFill>
                    <a:blip r:embed="rId17"/>
                    <a:stretch>
                      <a:fillRect/>
                    </a:stretch>
                  </pic:blipFill>
                  <pic:spPr>
                    <a:xfrm>
                      <a:off x="0" y="0"/>
                      <a:ext cx="5777983" cy="822542"/>
                    </a:xfrm>
                    <a:prstGeom prst="rect">
                      <a:avLst/>
                    </a:prstGeom>
                  </pic:spPr>
                </pic:pic>
              </a:graphicData>
            </a:graphic>
          </wp:inline>
        </w:drawing>
      </w:r>
    </w:p>
    <w:p w14:paraId="2F284F38" w14:textId="77777777" w:rsidR="0095716A" w:rsidRDefault="0095716A" w:rsidP="0095716A"/>
    <w:p w14:paraId="4EED984E" w14:textId="46469EA6" w:rsidR="0095716A" w:rsidRDefault="00D54FCC" w:rsidP="00D54FCC">
      <w:pPr>
        <w:jc w:val="center"/>
        <w:rPr>
          <w:rFonts w:ascii="Times New Roman" w:hAnsi="Times New Roman" w:cs="Times New Roman"/>
          <w:b/>
          <w:bCs/>
          <w:sz w:val="20"/>
          <w:szCs w:val="20"/>
        </w:rPr>
      </w:pPr>
      <w:r>
        <w:rPr>
          <w:rFonts w:ascii="Times New Roman" w:hAnsi="Times New Roman" w:cs="Times New Roman"/>
          <w:b/>
          <w:bCs/>
          <w:sz w:val="20"/>
          <w:szCs w:val="20"/>
        </w:rPr>
        <w:t>Fig. 3.2.1 Loading Classifiers and Recognizer</w:t>
      </w:r>
    </w:p>
    <w:p w14:paraId="4286A81B" w14:textId="77777777" w:rsidR="00D54FCC" w:rsidRPr="00D54FCC" w:rsidRDefault="00D54FCC" w:rsidP="00D54FCC">
      <w:pPr>
        <w:jc w:val="center"/>
        <w:rPr>
          <w:rFonts w:ascii="Times New Roman" w:hAnsi="Times New Roman" w:cs="Times New Roman"/>
          <w:b/>
          <w:bCs/>
          <w:sz w:val="20"/>
          <w:szCs w:val="20"/>
        </w:rPr>
      </w:pPr>
    </w:p>
    <w:p w14:paraId="0B195ECB" w14:textId="1BC4F237" w:rsidR="007B1384" w:rsidRPr="0095716A" w:rsidRDefault="00C579E4" w:rsidP="007B1384">
      <w:pPr>
        <w:pStyle w:val="Heading6"/>
        <w:rPr>
          <w:rFonts w:ascii="Times New Roman" w:hAnsi="Times New Roman" w:cs="Times New Roman"/>
          <w:b/>
          <w:bCs/>
          <w:color w:val="auto"/>
          <w:sz w:val="24"/>
          <w:szCs w:val="24"/>
        </w:rPr>
      </w:pPr>
      <w:r>
        <w:rPr>
          <w:rFonts w:ascii="Times New Roman" w:hAnsi="Times New Roman" w:cs="Times New Roman"/>
          <w:b/>
          <w:bCs/>
          <w:color w:val="auto"/>
          <w:sz w:val="24"/>
          <w:szCs w:val="24"/>
        </w:rPr>
        <w:t>3</w:t>
      </w:r>
      <w:r w:rsidR="007B1384" w:rsidRPr="0095716A">
        <w:rPr>
          <w:rFonts w:ascii="Times New Roman" w:hAnsi="Times New Roman" w:cs="Times New Roman"/>
          <w:b/>
          <w:bCs/>
          <w:color w:val="auto"/>
          <w:sz w:val="24"/>
          <w:szCs w:val="24"/>
        </w:rPr>
        <w:t>.2.2 Loading Label Mappings</w:t>
      </w:r>
    </w:p>
    <w:p w14:paraId="67563D21" w14:textId="77777777" w:rsidR="007B1384" w:rsidRDefault="007B1384" w:rsidP="007B1384">
      <w:pPr>
        <w:pStyle w:val="NormalWeb"/>
      </w:pPr>
      <w:r>
        <w:t>Load the label mappings from the pickle file and create a dictionary for label names.</w:t>
      </w:r>
    </w:p>
    <w:p w14:paraId="6279EB93" w14:textId="7CBBE05B" w:rsidR="0095716A" w:rsidRDefault="00C579E4" w:rsidP="00C579E4">
      <w:pPr>
        <w:pStyle w:val="Heading6"/>
        <w:jc w:val="center"/>
      </w:pPr>
      <w:r w:rsidRPr="00C579E4">
        <w:rPr>
          <w:noProof/>
        </w:rPr>
        <w:lastRenderedPageBreak/>
        <w:drawing>
          <wp:inline distT="0" distB="0" distL="0" distR="0" wp14:anchorId="4E9B085B" wp14:editId="2C9C6A4B">
            <wp:extent cx="3619686" cy="895396"/>
            <wp:effectExtent l="0" t="0" r="0" b="0"/>
            <wp:docPr id="54302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21215" name=""/>
                    <pic:cNvPicPr/>
                  </pic:nvPicPr>
                  <pic:blipFill>
                    <a:blip r:embed="rId18"/>
                    <a:stretch>
                      <a:fillRect/>
                    </a:stretch>
                  </pic:blipFill>
                  <pic:spPr>
                    <a:xfrm>
                      <a:off x="0" y="0"/>
                      <a:ext cx="3619686" cy="895396"/>
                    </a:xfrm>
                    <a:prstGeom prst="rect">
                      <a:avLst/>
                    </a:prstGeom>
                  </pic:spPr>
                </pic:pic>
              </a:graphicData>
            </a:graphic>
          </wp:inline>
        </w:drawing>
      </w:r>
    </w:p>
    <w:p w14:paraId="49E604FD" w14:textId="77777777" w:rsidR="00C579E4" w:rsidRDefault="00C579E4" w:rsidP="00C579E4"/>
    <w:p w14:paraId="5A89565B" w14:textId="5C17FF6F" w:rsidR="00C579E4" w:rsidRDefault="00D54FCC" w:rsidP="00D54FCC">
      <w:pPr>
        <w:jc w:val="center"/>
        <w:rPr>
          <w:rFonts w:ascii="Times New Roman" w:hAnsi="Times New Roman" w:cs="Times New Roman"/>
          <w:b/>
          <w:bCs/>
          <w:sz w:val="20"/>
          <w:szCs w:val="20"/>
        </w:rPr>
      </w:pPr>
      <w:r>
        <w:rPr>
          <w:rFonts w:ascii="Times New Roman" w:hAnsi="Times New Roman" w:cs="Times New Roman"/>
          <w:b/>
          <w:bCs/>
          <w:sz w:val="20"/>
          <w:szCs w:val="20"/>
        </w:rPr>
        <w:t>Fig. 3.2.2 Loading Label Mappings</w:t>
      </w:r>
    </w:p>
    <w:p w14:paraId="1CC9DA3E" w14:textId="77777777" w:rsidR="00D54FCC" w:rsidRPr="00D54FCC" w:rsidRDefault="00D54FCC" w:rsidP="00D54FCC">
      <w:pPr>
        <w:jc w:val="center"/>
        <w:rPr>
          <w:rFonts w:ascii="Times New Roman" w:hAnsi="Times New Roman" w:cs="Times New Roman"/>
          <w:b/>
          <w:bCs/>
          <w:sz w:val="20"/>
          <w:szCs w:val="20"/>
        </w:rPr>
      </w:pPr>
    </w:p>
    <w:p w14:paraId="54A65A55" w14:textId="5363BFCA" w:rsidR="007B1384" w:rsidRPr="00C579E4" w:rsidRDefault="00C579E4" w:rsidP="007B1384">
      <w:pPr>
        <w:pStyle w:val="Heading6"/>
        <w:rPr>
          <w:rFonts w:ascii="Times New Roman" w:hAnsi="Times New Roman" w:cs="Times New Roman"/>
          <w:b/>
          <w:bCs/>
          <w:color w:val="auto"/>
          <w:sz w:val="24"/>
          <w:szCs w:val="24"/>
        </w:rPr>
      </w:pPr>
      <w:r>
        <w:rPr>
          <w:rFonts w:ascii="Times New Roman" w:hAnsi="Times New Roman" w:cs="Times New Roman"/>
          <w:b/>
          <w:bCs/>
          <w:color w:val="auto"/>
          <w:sz w:val="24"/>
          <w:szCs w:val="24"/>
        </w:rPr>
        <w:t>3</w:t>
      </w:r>
      <w:r w:rsidR="007B1384" w:rsidRPr="00C579E4">
        <w:rPr>
          <w:rFonts w:ascii="Times New Roman" w:hAnsi="Times New Roman" w:cs="Times New Roman"/>
          <w:b/>
          <w:bCs/>
          <w:color w:val="auto"/>
          <w:sz w:val="24"/>
          <w:szCs w:val="24"/>
        </w:rPr>
        <w:t>.2.3 Capturing Video and Detecting Faces</w:t>
      </w:r>
    </w:p>
    <w:p w14:paraId="0CE455C2" w14:textId="77777777" w:rsidR="007B1384" w:rsidRDefault="007B1384" w:rsidP="007B1384">
      <w:pPr>
        <w:pStyle w:val="NormalWeb"/>
      </w:pPr>
      <w:r>
        <w:t>Capture video from the webcam, convert frames to grayscale, and detect faces and eyes.</w:t>
      </w:r>
    </w:p>
    <w:p w14:paraId="35B44C11" w14:textId="2F54A96F" w:rsidR="00336871" w:rsidRPr="00C579E4" w:rsidRDefault="00C579E4" w:rsidP="00C579E4">
      <w:pPr>
        <w:spacing w:line="360" w:lineRule="auto"/>
        <w:rPr>
          <w:rFonts w:ascii="Times New Roman" w:hAnsi="Times New Roman" w:cs="Times New Roman"/>
          <w:b/>
          <w:bCs/>
          <w:sz w:val="24"/>
          <w:szCs w:val="24"/>
        </w:rPr>
      </w:pPr>
      <w:r w:rsidRPr="00C579E4">
        <w:rPr>
          <w:rFonts w:ascii="Times New Roman" w:hAnsi="Times New Roman" w:cs="Times New Roman"/>
          <w:b/>
          <w:bCs/>
          <w:noProof/>
          <w:sz w:val="24"/>
          <w:szCs w:val="24"/>
        </w:rPr>
        <w:drawing>
          <wp:inline distT="0" distB="0" distL="0" distR="0" wp14:anchorId="020FAA84" wp14:editId="5627B029">
            <wp:extent cx="5730480" cy="4754880"/>
            <wp:effectExtent l="0" t="0" r="3810" b="7620"/>
            <wp:docPr id="116907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70585" name=""/>
                    <pic:cNvPicPr/>
                  </pic:nvPicPr>
                  <pic:blipFill>
                    <a:blip r:embed="rId19"/>
                    <a:stretch>
                      <a:fillRect/>
                    </a:stretch>
                  </pic:blipFill>
                  <pic:spPr>
                    <a:xfrm>
                      <a:off x="0" y="0"/>
                      <a:ext cx="5739608" cy="4762454"/>
                    </a:xfrm>
                    <a:prstGeom prst="rect">
                      <a:avLst/>
                    </a:prstGeom>
                  </pic:spPr>
                </pic:pic>
              </a:graphicData>
            </a:graphic>
          </wp:inline>
        </w:drawing>
      </w:r>
    </w:p>
    <w:p w14:paraId="4051AC03" w14:textId="0DF6FB06" w:rsidR="00D8240A" w:rsidRPr="00D73BD0" w:rsidRDefault="00D73BD0" w:rsidP="00D73BD0">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3.2.3 Capturing Video and Detecting Faces</w:t>
      </w:r>
    </w:p>
    <w:p w14:paraId="395D58E9" w14:textId="77777777" w:rsidR="00D73BD0" w:rsidRPr="00D73BD0" w:rsidRDefault="00D73BD0" w:rsidP="00D73BD0">
      <w:pPr>
        <w:spacing w:line="480" w:lineRule="auto"/>
        <w:jc w:val="center"/>
        <w:rPr>
          <w:rFonts w:ascii="Times New Roman" w:eastAsia="Times New Roman" w:hAnsi="Times New Roman" w:cs="Times New Roman"/>
          <w:b/>
          <w:sz w:val="20"/>
          <w:szCs w:val="20"/>
        </w:rPr>
      </w:pPr>
    </w:p>
    <w:p w14:paraId="51513F26" w14:textId="77777777" w:rsidR="00D73BD0" w:rsidRDefault="00D73BD0" w:rsidP="00FD5299">
      <w:pPr>
        <w:spacing w:line="480" w:lineRule="auto"/>
        <w:rPr>
          <w:rFonts w:ascii="Times New Roman" w:eastAsia="Times New Roman" w:hAnsi="Times New Roman" w:cs="Times New Roman"/>
          <w:b/>
          <w:sz w:val="28"/>
          <w:szCs w:val="28"/>
        </w:rPr>
      </w:pPr>
    </w:p>
    <w:p w14:paraId="1F179384" w14:textId="77777777" w:rsidR="004B3589" w:rsidRDefault="004B3589" w:rsidP="00FD5299">
      <w:pPr>
        <w:spacing w:line="480" w:lineRule="auto"/>
        <w:rPr>
          <w:rFonts w:ascii="Times New Roman" w:eastAsia="Times New Roman" w:hAnsi="Times New Roman" w:cs="Times New Roman"/>
          <w:b/>
          <w:sz w:val="28"/>
          <w:szCs w:val="28"/>
        </w:rPr>
      </w:pPr>
    </w:p>
    <w:p w14:paraId="07783A1E" w14:textId="77777777" w:rsidR="00D73BD0" w:rsidRDefault="00D73BD0" w:rsidP="00FD5299">
      <w:pPr>
        <w:spacing w:line="480" w:lineRule="auto"/>
        <w:rPr>
          <w:rFonts w:ascii="Times New Roman" w:eastAsia="Times New Roman" w:hAnsi="Times New Roman" w:cs="Times New Roman"/>
          <w:b/>
          <w:sz w:val="28"/>
          <w:szCs w:val="28"/>
        </w:rPr>
      </w:pPr>
    </w:p>
    <w:p w14:paraId="1840B5E6" w14:textId="77777777" w:rsidR="00D8240A" w:rsidRDefault="0044370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4F3A6B47" w14:textId="453A4178" w:rsidR="00D8240A" w:rsidRPr="003E34B7" w:rsidRDefault="00443701" w:rsidP="003E34B7">
      <w:pPr>
        <w:spacing w:line="360" w:lineRule="auto"/>
        <w:jc w:val="center"/>
        <w:rPr>
          <w:rFonts w:ascii="Times New Roman" w:eastAsia="Times New Roman" w:hAnsi="Times New Roman" w:cs="Times New Roman"/>
          <w:b/>
          <w:sz w:val="36"/>
          <w:szCs w:val="36"/>
        </w:rPr>
      </w:pPr>
      <w:r w:rsidRPr="00957A65">
        <w:rPr>
          <w:rFonts w:ascii="Times New Roman" w:eastAsia="Times New Roman" w:hAnsi="Times New Roman" w:cs="Times New Roman"/>
          <w:b/>
          <w:sz w:val="36"/>
          <w:szCs w:val="36"/>
        </w:rPr>
        <w:t>Result and Discussion</w:t>
      </w:r>
    </w:p>
    <w:p w14:paraId="13F167A3" w14:textId="0E82572F" w:rsidR="00D73BD0" w:rsidRDefault="00D73BD0" w:rsidP="004B3589">
      <w:pPr>
        <w:pStyle w:val="NormalWeb"/>
        <w:spacing w:line="360" w:lineRule="auto"/>
      </w:pPr>
      <w:r>
        <w:t>The face recognition system successfully detects and recognizes faces in real time, as demonstrated by the scripts. The use of Haar Cascades for face detection provides a balance between accuracy and computational efficiency, while the LBPH algorithm offers robustness against varying lighting conditions and facial expressions.</w:t>
      </w:r>
    </w:p>
    <w:p w14:paraId="380993AB" w14:textId="33D28A19" w:rsidR="00D73BD0" w:rsidRDefault="00D73BD0" w:rsidP="004B3589">
      <w:pPr>
        <w:pStyle w:val="Heading6"/>
        <w:spacing w:line="360" w:lineRule="auto"/>
        <w:jc w:val="both"/>
        <w:rPr>
          <w:rFonts w:ascii="Times New Roman" w:hAnsi="Times New Roman" w:cs="Times New Roman"/>
          <w:color w:val="auto"/>
          <w:sz w:val="24"/>
          <w:szCs w:val="24"/>
        </w:rPr>
      </w:pPr>
      <w:r>
        <w:rPr>
          <w:rFonts w:ascii="Times New Roman" w:hAnsi="Times New Roman" w:cs="Times New Roman"/>
          <w:b/>
          <w:bCs/>
          <w:color w:val="auto"/>
          <w:sz w:val="28"/>
          <w:szCs w:val="28"/>
        </w:rPr>
        <w:t>4</w:t>
      </w:r>
      <w:r w:rsidRPr="00D73BD0">
        <w:rPr>
          <w:rFonts w:ascii="Times New Roman" w:hAnsi="Times New Roman" w:cs="Times New Roman"/>
          <w:b/>
          <w:bCs/>
          <w:color w:val="auto"/>
          <w:sz w:val="28"/>
          <w:szCs w:val="28"/>
        </w:rPr>
        <w:t>.1 Training Phase Results</w:t>
      </w:r>
      <w:r>
        <w:rPr>
          <w:rFonts w:ascii="Times New Roman" w:hAnsi="Times New Roman" w:cs="Times New Roman"/>
          <w:b/>
          <w:bCs/>
          <w:color w:val="auto"/>
          <w:sz w:val="28"/>
          <w:szCs w:val="28"/>
        </w:rPr>
        <w:t xml:space="preserve">: </w:t>
      </w:r>
      <w:r w:rsidRPr="00D73BD0">
        <w:rPr>
          <w:rFonts w:ascii="Times New Roman" w:hAnsi="Times New Roman" w:cs="Times New Roman"/>
          <w:color w:val="auto"/>
          <w:sz w:val="24"/>
          <w:szCs w:val="24"/>
        </w:rPr>
        <w:t>The training phase involves creating a dataset of face images and labels, detecting faces within these images, and training the LBPH recognizer. The trained model achieves a good balance between accuracy and computational efficiency, making it suitable for real-time applications.</w:t>
      </w:r>
    </w:p>
    <w:p w14:paraId="67F16F64" w14:textId="77777777" w:rsidR="00D73BD0" w:rsidRPr="00D73BD0" w:rsidRDefault="00D73BD0" w:rsidP="004B3589">
      <w:pPr>
        <w:spacing w:line="360" w:lineRule="auto"/>
      </w:pPr>
    </w:p>
    <w:p w14:paraId="6A3BC569" w14:textId="79DE6519" w:rsidR="00D73BD0" w:rsidRDefault="00D73BD0" w:rsidP="004B3589">
      <w:pPr>
        <w:pStyle w:val="Heading6"/>
        <w:spacing w:line="360" w:lineRule="auto"/>
        <w:rPr>
          <w:rFonts w:ascii="Times New Roman" w:hAnsi="Times New Roman" w:cs="Times New Roman"/>
          <w:color w:val="auto"/>
          <w:sz w:val="24"/>
          <w:szCs w:val="24"/>
        </w:rPr>
      </w:pPr>
      <w:r>
        <w:rPr>
          <w:rFonts w:ascii="Times New Roman" w:hAnsi="Times New Roman" w:cs="Times New Roman"/>
          <w:b/>
          <w:bCs/>
          <w:color w:val="auto"/>
          <w:sz w:val="28"/>
          <w:szCs w:val="28"/>
        </w:rPr>
        <w:t>4</w:t>
      </w:r>
      <w:r w:rsidRPr="00D73BD0">
        <w:rPr>
          <w:rFonts w:ascii="Times New Roman" w:hAnsi="Times New Roman" w:cs="Times New Roman"/>
          <w:b/>
          <w:bCs/>
          <w:color w:val="auto"/>
          <w:sz w:val="28"/>
          <w:szCs w:val="28"/>
        </w:rPr>
        <w:t>.2 Real-time Recognition Phase Results:</w:t>
      </w:r>
      <w:r>
        <w:rPr>
          <w:rFonts w:ascii="Times New Roman" w:hAnsi="Times New Roman" w:cs="Times New Roman"/>
          <w:b/>
          <w:bCs/>
          <w:color w:val="auto"/>
          <w:sz w:val="28"/>
          <w:szCs w:val="28"/>
        </w:rPr>
        <w:t xml:space="preserve"> </w:t>
      </w:r>
      <w:r w:rsidRPr="00D73BD0">
        <w:rPr>
          <w:rFonts w:ascii="Times New Roman" w:hAnsi="Times New Roman" w:cs="Times New Roman"/>
          <w:color w:val="auto"/>
          <w:sz w:val="24"/>
          <w:szCs w:val="24"/>
        </w:rPr>
        <w:t>The real-time recognition phase involves capturing video from a webcam, detecting faces in the video stream, and recognizing these faces using the trained model. The system successfully detects and recognizes faces, annotating the video feed with the names of recognized individuals. The system's performance is robust, but it has limitations, such as sensitivity to lighting conditions, facial expressions, and partial occlusions.</w:t>
      </w:r>
    </w:p>
    <w:p w14:paraId="3FD520B8" w14:textId="77777777" w:rsidR="00D73BD0" w:rsidRPr="00D73BD0" w:rsidRDefault="00D73BD0" w:rsidP="004B3589">
      <w:pPr>
        <w:spacing w:line="360" w:lineRule="auto"/>
      </w:pPr>
    </w:p>
    <w:p w14:paraId="12113CF1" w14:textId="259ECA53" w:rsidR="00D73BD0" w:rsidRPr="00D73BD0" w:rsidRDefault="00D73BD0" w:rsidP="004B3589">
      <w:pPr>
        <w:pStyle w:val="Heading6"/>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4</w:t>
      </w:r>
      <w:r w:rsidRPr="00D73BD0">
        <w:rPr>
          <w:rFonts w:ascii="Times New Roman" w:hAnsi="Times New Roman" w:cs="Times New Roman"/>
          <w:b/>
          <w:bCs/>
          <w:color w:val="auto"/>
          <w:sz w:val="28"/>
          <w:szCs w:val="28"/>
        </w:rPr>
        <w:t>.3 Limitations and Challenges</w:t>
      </w:r>
    </w:p>
    <w:p w14:paraId="3A5B9D54" w14:textId="77777777" w:rsidR="00D73BD0" w:rsidRPr="00D73BD0" w:rsidRDefault="00D73BD0" w:rsidP="004B3589">
      <w:pPr>
        <w:numPr>
          <w:ilvl w:val="0"/>
          <w:numId w:val="16"/>
        </w:numPr>
        <w:spacing w:before="100" w:beforeAutospacing="1" w:after="100" w:afterAutospacing="1" w:line="360" w:lineRule="auto"/>
        <w:rPr>
          <w:rFonts w:ascii="Times New Roman" w:hAnsi="Times New Roman" w:cs="Times New Roman"/>
          <w:sz w:val="24"/>
          <w:szCs w:val="24"/>
        </w:rPr>
      </w:pPr>
      <w:r w:rsidRPr="00D73BD0">
        <w:rPr>
          <w:rStyle w:val="Strong"/>
          <w:rFonts w:ascii="Times New Roman" w:hAnsi="Times New Roman" w:cs="Times New Roman"/>
          <w:sz w:val="24"/>
          <w:szCs w:val="24"/>
        </w:rPr>
        <w:t>Lighting Conditions</w:t>
      </w:r>
      <w:r w:rsidRPr="00D73BD0">
        <w:rPr>
          <w:rFonts w:ascii="Times New Roman" w:hAnsi="Times New Roman" w:cs="Times New Roman"/>
          <w:sz w:val="24"/>
          <w:szCs w:val="24"/>
        </w:rPr>
        <w:t>: The system's accuracy can be affected by varying lighting conditions, making it challenging to recognize faces in low light or with strong shadows.</w:t>
      </w:r>
    </w:p>
    <w:p w14:paraId="67AF66B2" w14:textId="77777777" w:rsidR="00D73BD0" w:rsidRPr="00D73BD0" w:rsidRDefault="00D73BD0" w:rsidP="004B3589">
      <w:pPr>
        <w:numPr>
          <w:ilvl w:val="0"/>
          <w:numId w:val="16"/>
        </w:numPr>
        <w:spacing w:before="100" w:beforeAutospacing="1" w:after="100" w:afterAutospacing="1" w:line="360" w:lineRule="auto"/>
        <w:rPr>
          <w:rFonts w:ascii="Times New Roman" w:hAnsi="Times New Roman" w:cs="Times New Roman"/>
          <w:sz w:val="24"/>
          <w:szCs w:val="24"/>
        </w:rPr>
      </w:pPr>
      <w:r w:rsidRPr="00D73BD0">
        <w:rPr>
          <w:rStyle w:val="Strong"/>
          <w:rFonts w:ascii="Times New Roman" w:hAnsi="Times New Roman" w:cs="Times New Roman"/>
          <w:sz w:val="24"/>
          <w:szCs w:val="24"/>
        </w:rPr>
        <w:t>Facial Expressions</w:t>
      </w:r>
      <w:r w:rsidRPr="00D73BD0">
        <w:rPr>
          <w:rFonts w:ascii="Times New Roman" w:hAnsi="Times New Roman" w:cs="Times New Roman"/>
          <w:sz w:val="24"/>
          <w:szCs w:val="24"/>
        </w:rPr>
        <w:t>: Changes in facial expressions can affect the system's ability to recognize faces accurately.</w:t>
      </w:r>
    </w:p>
    <w:p w14:paraId="4F03A9EF" w14:textId="77777777" w:rsidR="00D73BD0" w:rsidRDefault="00D73BD0" w:rsidP="004B3589">
      <w:pPr>
        <w:numPr>
          <w:ilvl w:val="0"/>
          <w:numId w:val="16"/>
        </w:numPr>
        <w:spacing w:before="100" w:beforeAutospacing="1" w:after="100" w:afterAutospacing="1" w:line="360" w:lineRule="auto"/>
      </w:pPr>
      <w:r w:rsidRPr="00D73BD0">
        <w:rPr>
          <w:rStyle w:val="Strong"/>
          <w:rFonts w:ascii="Times New Roman" w:hAnsi="Times New Roman" w:cs="Times New Roman"/>
          <w:sz w:val="24"/>
          <w:szCs w:val="24"/>
        </w:rPr>
        <w:t>Partial Occlusions</w:t>
      </w:r>
      <w:r w:rsidRPr="00D73BD0">
        <w:rPr>
          <w:rFonts w:ascii="Times New Roman" w:hAnsi="Times New Roman" w:cs="Times New Roman"/>
          <w:sz w:val="24"/>
          <w:szCs w:val="24"/>
        </w:rPr>
        <w:t>: The presence of occlusions, such as hats, glasses, or masks, can hinder the system's performance</w:t>
      </w:r>
      <w:r>
        <w:t>.</w:t>
      </w:r>
    </w:p>
    <w:p w14:paraId="608E5A0E" w14:textId="77777777" w:rsidR="00D73BD0" w:rsidRDefault="00D73BD0">
      <w:pPr>
        <w:spacing w:line="480" w:lineRule="auto"/>
        <w:jc w:val="both"/>
        <w:rPr>
          <w:rFonts w:ascii="Times New Roman" w:eastAsia="Times New Roman" w:hAnsi="Times New Roman" w:cs="Times New Roman"/>
          <w:b/>
          <w:sz w:val="20"/>
          <w:szCs w:val="20"/>
        </w:rPr>
      </w:pPr>
    </w:p>
    <w:p w14:paraId="391F42F9" w14:textId="77777777" w:rsidR="00D73BD0" w:rsidRDefault="00D73BD0">
      <w:pPr>
        <w:spacing w:line="480" w:lineRule="auto"/>
        <w:jc w:val="both"/>
        <w:rPr>
          <w:rFonts w:ascii="Times New Roman" w:eastAsia="Times New Roman" w:hAnsi="Times New Roman" w:cs="Times New Roman"/>
          <w:b/>
          <w:sz w:val="20"/>
          <w:szCs w:val="20"/>
        </w:rPr>
      </w:pPr>
    </w:p>
    <w:p w14:paraId="58E58088" w14:textId="5021BB67" w:rsidR="00D8240A" w:rsidRDefault="0044370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780BFBD" w14:textId="77777777" w:rsidR="00D8240A" w:rsidRDefault="00443701">
      <w:pPr>
        <w:spacing w:line="480" w:lineRule="auto"/>
        <w:jc w:val="center"/>
        <w:rPr>
          <w:rFonts w:ascii="Times New Roman" w:eastAsia="Times New Roman" w:hAnsi="Times New Roman" w:cs="Times New Roman"/>
          <w:b/>
          <w:sz w:val="32"/>
          <w:szCs w:val="32"/>
        </w:rPr>
      </w:pPr>
      <w:r w:rsidRPr="001B0A32">
        <w:rPr>
          <w:rFonts w:ascii="Times New Roman" w:eastAsia="Times New Roman" w:hAnsi="Times New Roman" w:cs="Times New Roman"/>
          <w:b/>
          <w:sz w:val="36"/>
          <w:szCs w:val="36"/>
        </w:rPr>
        <w:t>Conclusion and Future Work</w:t>
      </w:r>
      <w:r>
        <w:rPr>
          <w:rFonts w:ascii="Times New Roman" w:eastAsia="Times New Roman" w:hAnsi="Times New Roman" w:cs="Times New Roman"/>
          <w:b/>
          <w:sz w:val="32"/>
          <w:szCs w:val="32"/>
        </w:rPr>
        <w:t xml:space="preserve"> </w:t>
      </w:r>
    </w:p>
    <w:p w14:paraId="2148A9CD" w14:textId="1089BDC5" w:rsidR="00D8240A" w:rsidRDefault="00D8240A">
      <w:pPr>
        <w:spacing w:line="360" w:lineRule="auto"/>
        <w:jc w:val="both"/>
        <w:rPr>
          <w:rFonts w:ascii="Times New Roman" w:eastAsia="Times New Roman" w:hAnsi="Times New Roman" w:cs="Times New Roman"/>
          <w:sz w:val="24"/>
          <w:szCs w:val="24"/>
        </w:rPr>
      </w:pPr>
    </w:p>
    <w:p w14:paraId="2DDF0185" w14:textId="258DDE3C" w:rsidR="001B0A32" w:rsidRDefault="001B0A32" w:rsidP="001B0A32">
      <w:pPr>
        <w:spacing w:line="360" w:lineRule="auto"/>
        <w:rPr>
          <w:rFonts w:ascii="Times New Roman" w:hAnsi="Times New Roman" w:cs="Times New Roman"/>
          <w:sz w:val="24"/>
          <w:szCs w:val="24"/>
        </w:rPr>
      </w:pPr>
      <w:r w:rsidRPr="001B0A32">
        <w:rPr>
          <w:rFonts w:ascii="Times New Roman" w:hAnsi="Times New Roman" w:cs="Times New Roman"/>
          <w:sz w:val="24"/>
          <w:szCs w:val="24"/>
        </w:rPr>
        <w:t xml:space="preserve">It was an exciting project to work and there are a lot of things that I have learned from it. I was able to study a new topic that was completely new to me. Although I was not able to complete the project I have I desired I have completed the core purpose of the system that is working as I desired. This mini-project provides insights and solutions about </w:t>
      </w:r>
      <w:r w:rsidR="004B3589">
        <w:rPr>
          <w:rFonts w:ascii="Times New Roman" w:hAnsi="Times New Roman" w:cs="Times New Roman"/>
          <w:sz w:val="24"/>
          <w:szCs w:val="24"/>
        </w:rPr>
        <w:t>Face Recognition</w:t>
      </w:r>
      <w:r w:rsidRPr="001B0A32">
        <w:rPr>
          <w:rFonts w:ascii="Times New Roman" w:hAnsi="Times New Roman" w:cs="Times New Roman"/>
          <w:sz w:val="24"/>
          <w:szCs w:val="24"/>
        </w:rPr>
        <w:t xml:space="preserve"> and how to address these. This </w:t>
      </w:r>
      <w:r w:rsidR="004B3589">
        <w:rPr>
          <w:rFonts w:ascii="Times New Roman" w:hAnsi="Times New Roman" w:cs="Times New Roman"/>
          <w:sz w:val="24"/>
          <w:szCs w:val="24"/>
        </w:rPr>
        <w:t>recognition</w:t>
      </w:r>
      <w:r w:rsidRPr="001B0A32">
        <w:rPr>
          <w:rFonts w:ascii="Times New Roman" w:hAnsi="Times New Roman" w:cs="Times New Roman"/>
          <w:sz w:val="24"/>
          <w:szCs w:val="24"/>
        </w:rPr>
        <w:t xml:space="preserve"> system contributes to creating a digital environment that is safe for public use.</w:t>
      </w:r>
    </w:p>
    <w:p w14:paraId="5523D90E" w14:textId="5B4AD8EF" w:rsidR="004B3589" w:rsidRDefault="004B3589" w:rsidP="004B3589">
      <w:pPr>
        <w:pStyle w:val="NormalWeb"/>
        <w:spacing w:line="360" w:lineRule="auto"/>
        <w:jc w:val="both"/>
      </w:pPr>
      <w:r w:rsidRPr="004B3589">
        <w:t xml:space="preserve">The current implementation of the face recognition system using OpenCV lays a solid foundation for recognizing faces in </w:t>
      </w:r>
      <w:r>
        <w:t>real time</w:t>
      </w:r>
      <w:r w:rsidRPr="004B3589">
        <w:t xml:space="preserve">. However, </w:t>
      </w:r>
      <w:r>
        <w:t>several potential enhancements and improvements can</w:t>
      </w:r>
      <w:r w:rsidRPr="004B3589">
        <w:t xml:space="preserve"> be made to increase the system's robustness, accuracy, and functionality. The following sections outline some possible future enhancements.</w:t>
      </w:r>
    </w:p>
    <w:p w14:paraId="2654B0E9" w14:textId="77777777" w:rsidR="004B3589" w:rsidRDefault="004B3589" w:rsidP="004B3589">
      <w:pPr>
        <w:pStyle w:val="NormalWeb"/>
        <w:spacing w:line="360" w:lineRule="auto"/>
        <w:jc w:val="both"/>
      </w:pPr>
      <w:r>
        <w:t>In conclusion, there are numerous opportunities to enhance the face recognition system developed in this mini-project. By integrating advanced techniques such as deep learning, improving dataset quality, enhancing real-time performance, expanding functionality, and ensuring security and privacy, the system can be made more robust, accurate, and versatile. These enhancements will enable the face recognition system to be effectively used in a wide range of real-world applications.</w:t>
      </w:r>
    </w:p>
    <w:p w14:paraId="704CB1DA" w14:textId="77777777" w:rsidR="001B0A32" w:rsidRDefault="001B0A32">
      <w:pPr>
        <w:spacing w:line="360" w:lineRule="auto"/>
        <w:jc w:val="both"/>
        <w:rPr>
          <w:rFonts w:ascii="Times New Roman" w:eastAsia="Times New Roman" w:hAnsi="Times New Roman" w:cs="Times New Roman"/>
          <w:sz w:val="24"/>
          <w:szCs w:val="24"/>
        </w:rPr>
      </w:pPr>
    </w:p>
    <w:p w14:paraId="7BA6E5ED" w14:textId="77777777" w:rsidR="00D8240A" w:rsidRDefault="00D8240A">
      <w:pPr>
        <w:spacing w:line="480" w:lineRule="auto"/>
        <w:jc w:val="center"/>
        <w:rPr>
          <w:rFonts w:ascii="Times New Roman" w:eastAsia="Times New Roman" w:hAnsi="Times New Roman" w:cs="Times New Roman"/>
          <w:b/>
          <w:sz w:val="32"/>
          <w:szCs w:val="32"/>
        </w:rPr>
      </w:pPr>
    </w:p>
    <w:p w14:paraId="4CCFA7BD" w14:textId="77777777" w:rsidR="00D8240A" w:rsidRDefault="00D8240A">
      <w:pPr>
        <w:spacing w:line="480" w:lineRule="auto"/>
        <w:jc w:val="center"/>
        <w:rPr>
          <w:rFonts w:ascii="Times New Roman" w:eastAsia="Times New Roman" w:hAnsi="Times New Roman" w:cs="Times New Roman"/>
          <w:b/>
          <w:sz w:val="32"/>
          <w:szCs w:val="32"/>
        </w:rPr>
      </w:pPr>
    </w:p>
    <w:p w14:paraId="5562D434" w14:textId="77777777" w:rsidR="00D8240A" w:rsidRDefault="00D8240A">
      <w:pPr>
        <w:spacing w:line="480" w:lineRule="auto"/>
        <w:jc w:val="center"/>
        <w:rPr>
          <w:rFonts w:ascii="Times New Roman" w:eastAsia="Times New Roman" w:hAnsi="Times New Roman" w:cs="Times New Roman"/>
          <w:b/>
          <w:sz w:val="32"/>
          <w:szCs w:val="32"/>
        </w:rPr>
      </w:pPr>
    </w:p>
    <w:p w14:paraId="4B73A0DD" w14:textId="77777777" w:rsidR="00D8240A" w:rsidRDefault="00D8240A">
      <w:pPr>
        <w:spacing w:line="480" w:lineRule="auto"/>
        <w:jc w:val="center"/>
        <w:rPr>
          <w:rFonts w:ascii="Times New Roman" w:eastAsia="Times New Roman" w:hAnsi="Times New Roman" w:cs="Times New Roman"/>
          <w:b/>
          <w:sz w:val="32"/>
          <w:szCs w:val="32"/>
        </w:rPr>
      </w:pPr>
    </w:p>
    <w:p w14:paraId="2DEF0D30" w14:textId="77777777" w:rsidR="00D8240A" w:rsidRDefault="00D8240A">
      <w:pPr>
        <w:spacing w:line="480" w:lineRule="auto"/>
        <w:jc w:val="center"/>
        <w:rPr>
          <w:rFonts w:ascii="Times New Roman" w:eastAsia="Times New Roman" w:hAnsi="Times New Roman" w:cs="Times New Roman"/>
          <w:b/>
          <w:sz w:val="32"/>
          <w:szCs w:val="32"/>
        </w:rPr>
      </w:pPr>
    </w:p>
    <w:p w14:paraId="0034CFA9" w14:textId="77777777" w:rsidR="00D8240A" w:rsidRDefault="00D8240A" w:rsidP="001B0A32">
      <w:pPr>
        <w:spacing w:line="480" w:lineRule="auto"/>
        <w:rPr>
          <w:rFonts w:ascii="Times New Roman" w:eastAsia="Times New Roman" w:hAnsi="Times New Roman" w:cs="Times New Roman"/>
          <w:b/>
          <w:sz w:val="32"/>
          <w:szCs w:val="32"/>
        </w:rPr>
      </w:pPr>
    </w:p>
    <w:p w14:paraId="319C8F2C" w14:textId="24D669B3" w:rsidR="00D8240A" w:rsidRPr="00874127" w:rsidRDefault="00443701" w:rsidP="0087412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59CEE9DF" w14:textId="77777777" w:rsidR="00995EA5" w:rsidRDefault="00874127" w:rsidP="00AB76E6">
      <w:pPr>
        <w:spacing w:line="360" w:lineRule="auto"/>
        <w:jc w:val="both"/>
        <w:rPr>
          <w:rFonts w:ascii="Times New Roman" w:hAnsi="Times New Roman" w:cs="Times New Roman"/>
          <w:sz w:val="24"/>
          <w:szCs w:val="24"/>
        </w:rPr>
      </w:pPr>
      <w:r w:rsidRPr="00AB76E6">
        <w:rPr>
          <w:rFonts w:ascii="Times New Roman" w:hAnsi="Times New Roman" w:cs="Times New Roman"/>
          <w:sz w:val="24"/>
          <w:szCs w:val="24"/>
        </w:rPr>
        <w:t>[1]</w:t>
      </w:r>
      <w:r w:rsidR="00AB76E6">
        <w:rPr>
          <w:rFonts w:ascii="Times New Roman" w:hAnsi="Times New Roman" w:cs="Times New Roman"/>
          <w:sz w:val="24"/>
          <w:szCs w:val="24"/>
        </w:rPr>
        <w:t xml:space="preserve"> </w:t>
      </w:r>
      <w:r w:rsidR="00A60062">
        <w:rPr>
          <w:rFonts w:ascii="Times New Roman" w:hAnsi="Times New Roman" w:cs="Times New Roman"/>
          <w:sz w:val="24"/>
          <w:szCs w:val="24"/>
        </w:rPr>
        <w:t>Matthew Turk and Allex Pentland, et al, “Eigenfaces for Recognition”</w:t>
      </w:r>
      <w:r w:rsidR="00995EA5">
        <w:rPr>
          <w:rFonts w:ascii="Times New Roman" w:hAnsi="Times New Roman" w:cs="Times New Roman"/>
          <w:sz w:val="24"/>
          <w:szCs w:val="24"/>
        </w:rPr>
        <w:t xml:space="preserve">, </w:t>
      </w:r>
    </w:p>
    <w:p w14:paraId="1E8AD170" w14:textId="37F8C2AD" w:rsidR="00874127" w:rsidRPr="00AB76E6" w:rsidRDefault="00995EA5" w:rsidP="00AB7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5EA5">
        <w:rPr>
          <w:rFonts w:ascii="Times New Roman" w:hAnsi="Times New Roman" w:cs="Times New Roman"/>
          <w:sz w:val="24"/>
          <w:szCs w:val="24"/>
        </w:rPr>
        <w:t>https://www.face-rec.org/algorithms/PCA/jcn.pdf</w:t>
      </w:r>
    </w:p>
    <w:p w14:paraId="3CF0CB36" w14:textId="784BED6D" w:rsidR="00995EA5" w:rsidRPr="00AB76E6" w:rsidRDefault="00874127" w:rsidP="00AB76E6">
      <w:pPr>
        <w:spacing w:line="360" w:lineRule="auto"/>
        <w:jc w:val="both"/>
        <w:rPr>
          <w:rFonts w:ascii="Times New Roman" w:hAnsi="Times New Roman" w:cs="Times New Roman"/>
          <w:sz w:val="24"/>
          <w:szCs w:val="24"/>
        </w:rPr>
      </w:pPr>
      <w:r w:rsidRPr="00AB76E6">
        <w:rPr>
          <w:rFonts w:ascii="Times New Roman" w:hAnsi="Times New Roman" w:cs="Times New Roman"/>
          <w:sz w:val="24"/>
          <w:szCs w:val="24"/>
        </w:rPr>
        <w:t xml:space="preserve">[2] </w:t>
      </w:r>
      <w:r w:rsidR="00995EA5">
        <w:rPr>
          <w:rFonts w:ascii="Times New Roman" w:hAnsi="Times New Roman" w:cs="Times New Roman"/>
          <w:sz w:val="24"/>
          <w:szCs w:val="24"/>
        </w:rPr>
        <w:t xml:space="preserve">Paul Viola and Michael Jones, et al, “Rapid Object Detection using a Boosted Cascade of Simple Features”, </w:t>
      </w:r>
      <w:hyperlink r:id="rId20" w:history="1">
        <w:r w:rsidR="00995EA5" w:rsidRPr="002B2018">
          <w:rPr>
            <w:rStyle w:val="Hyperlink"/>
            <w:rFonts w:ascii="Times New Roman" w:hAnsi="Times New Roman" w:cs="Times New Roman"/>
            <w:sz w:val="24"/>
            <w:szCs w:val="24"/>
          </w:rPr>
          <w:t>https://www.cs.cmu.edu/~efros/courses/LBMV07/Papers/viola-cvpr-01.pdf</w:t>
        </w:r>
      </w:hyperlink>
    </w:p>
    <w:p w14:paraId="405BC9CD" w14:textId="0CED67C4" w:rsidR="00874127" w:rsidRPr="00AB76E6" w:rsidRDefault="00874127" w:rsidP="00AB76E6">
      <w:pPr>
        <w:spacing w:line="360" w:lineRule="auto"/>
        <w:jc w:val="both"/>
        <w:rPr>
          <w:rFonts w:ascii="Times New Roman" w:hAnsi="Times New Roman" w:cs="Times New Roman"/>
          <w:sz w:val="24"/>
          <w:szCs w:val="24"/>
        </w:rPr>
      </w:pPr>
      <w:r w:rsidRPr="00AB76E6">
        <w:rPr>
          <w:rFonts w:ascii="Times New Roman" w:hAnsi="Times New Roman" w:cs="Times New Roman"/>
          <w:sz w:val="24"/>
          <w:szCs w:val="24"/>
        </w:rPr>
        <w:t xml:space="preserve">[3] </w:t>
      </w:r>
      <w:r w:rsidR="00995EA5">
        <w:rPr>
          <w:rFonts w:ascii="Times New Roman" w:hAnsi="Times New Roman" w:cs="Times New Roman"/>
          <w:sz w:val="24"/>
          <w:szCs w:val="24"/>
        </w:rPr>
        <w:t xml:space="preserve">Ahonen, Hadid, et al, “Face Recognition with Local Binary Patterns”, </w:t>
      </w:r>
      <w:r w:rsidR="00995EA5" w:rsidRPr="00995EA5">
        <w:rPr>
          <w:rFonts w:ascii="Times New Roman" w:hAnsi="Times New Roman" w:cs="Times New Roman"/>
          <w:sz w:val="24"/>
          <w:szCs w:val="24"/>
        </w:rPr>
        <w:t>https://www.researchgate.net/publication/221304831_Face_Recognition_with_Local_Binary_Patterns</w:t>
      </w:r>
    </w:p>
    <w:p w14:paraId="1C59A567" w14:textId="7DF26DE0" w:rsidR="00874127" w:rsidRPr="00AB76E6" w:rsidRDefault="00874127" w:rsidP="00AB76E6">
      <w:pPr>
        <w:spacing w:line="360" w:lineRule="auto"/>
        <w:jc w:val="both"/>
        <w:rPr>
          <w:rFonts w:ascii="Times New Roman" w:hAnsi="Times New Roman" w:cs="Times New Roman"/>
          <w:sz w:val="24"/>
          <w:szCs w:val="24"/>
        </w:rPr>
      </w:pPr>
      <w:r w:rsidRPr="00AB76E6">
        <w:rPr>
          <w:rFonts w:ascii="Times New Roman" w:hAnsi="Times New Roman" w:cs="Times New Roman"/>
          <w:sz w:val="24"/>
          <w:szCs w:val="24"/>
        </w:rPr>
        <w:t xml:space="preserve">[4] </w:t>
      </w:r>
      <w:r w:rsidR="00995EA5">
        <w:rPr>
          <w:rFonts w:ascii="Times New Roman" w:hAnsi="Times New Roman" w:cs="Times New Roman"/>
          <w:sz w:val="24"/>
          <w:szCs w:val="24"/>
        </w:rPr>
        <w:t xml:space="preserve">Taigman, Yang, et al, “DeepFace: Closing the Gap to Human-Level Performance in Face Verification”, </w:t>
      </w:r>
      <w:r w:rsidR="00995EA5" w:rsidRPr="00995EA5">
        <w:rPr>
          <w:rFonts w:ascii="Times New Roman" w:hAnsi="Times New Roman" w:cs="Times New Roman"/>
          <w:sz w:val="24"/>
          <w:szCs w:val="24"/>
        </w:rPr>
        <w:t>https://www.cs.toronto.edu/~ranzato/publications/taigman_cvpr14.pdf</w:t>
      </w:r>
    </w:p>
    <w:p w14:paraId="362B116C" w14:textId="331E5722" w:rsidR="00874127" w:rsidRPr="00AB76E6" w:rsidRDefault="00874127" w:rsidP="00AB76E6">
      <w:pPr>
        <w:spacing w:line="360" w:lineRule="auto"/>
        <w:jc w:val="both"/>
        <w:rPr>
          <w:rFonts w:ascii="Times New Roman" w:hAnsi="Times New Roman" w:cs="Times New Roman"/>
          <w:sz w:val="24"/>
          <w:szCs w:val="24"/>
        </w:rPr>
      </w:pPr>
      <w:r w:rsidRPr="00AB76E6">
        <w:rPr>
          <w:rFonts w:ascii="Times New Roman" w:hAnsi="Times New Roman" w:cs="Times New Roman"/>
          <w:sz w:val="24"/>
          <w:szCs w:val="24"/>
        </w:rPr>
        <w:t xml:space="preserve">[5] </w:t>
      </w:r>
      <w:r w:rsidR="00995EA5">
        <w:rPr>
          <w:rFonts w:ascii="Times New Roman" w:hAnsi="Times New Roman" w:cs="Times New Roman"/>
          <w:sz w:val="24"/>
          <w:szCs w:val="24"/>
        </w:rPr>
        <w:t xml:space="preserve">Schroff, Philbin, et al, “FaceNet: a unified embedding for face recognition and clustering”, </w:t>
      </w:r>
      <w:r w:rsidR="00995EA5" w:rsidRPr="00995EA5">
        <w:rPr>
          <w:rFonts w:ascii="Times New Roman" w:hAnsi="Times New Roman" w:cs="Times New Roman"/>
          <w:sz w:val="24"/>
          <w:szCs w:val="24"/>
        </w:rPr>
        <w:t>https://doi.org/10.1109/CVPR.2015.7298682</w:t>
      </w:r>
    </w:p>
    <w:p w14:paraId="2D482E22" w14:textId="5F2CB433" w:rsidR="00874127" w:rsidRPr="00AB76E6" w:rsidRDefault="00874127" w:rsidP="00AB76E6">
      <w:pPr>
        <w:spacing w:line="360" w:lineRule="auto"/>
        <w:jc w:val="both"/>
        <w:rPr>
          <w:rFonts w:ascii="Times New Roman" w:hAnsi="Times New Roman" w:cs="Times New Roman"/>
          <w:sz w:val="24"/>
          <w:szCs w:val="24"/>
        </w:rPr>
      </w:pPr>
      <w:r w:rsidRPr="00AB76E6">
        <w:rPr>
          <w:rFonts w:ascii="Times New Roman" w:hAnsi="Times New Roman" w:cs="Times New Roman"/>
          <w:sz w:val="24"/>
          <w:szCs w:val="24"/>
        </w:rPr>
        <w:t xml:space="preserve">[6] </w:t>
      </w:r>
      <w:r w:rsidR="007F2983">
        <w:rPr>
          <w:rFonts w:ascii="Times New Roman" w:hAnsi="Times New Roman" w:cs="Times New Roman"/>
          <w:sz w:val="24"/>
          <w:szCs w:val="24"/>
        </w:rPr>
        <w:t xml:space="preserve">Belhumeur, Hespanha, Kriegman, et al, “Eigenfaces vs. Fisherfaces: recognition using class specific linear projection”, </w:t>
      </w:r>
      <w:r w:rsidR="007F2983" w:rsidRPr="007F2983">
        <w:rPr>
          <w:rFonts w:ascii="Times New Roman" w:hAnsi="Times New Roman" w:cs="Times New Roman"/>
          <w:sz w:val="24"/>
          <w:szCs w:val="24"/>
        </w:rPr>
        <w:t>https://doi.org/10.1109/34.598228</w:t>
      </w:r>
    </w:p>
    <w:p w14:paraId="451E9648" w14:textId="78A96F17" w:rsidR="00874127" w:rsidRPr="00AB76E6" w:rsidRDefault="00874127" w:rsidP="00AB76E6">
      <w:pPr>
        <w:spacing w:before="120" w:after="120" w:line="360" w:lineRule="auto"/>
        <w:jc w:val="both"/>
        <w:rPr>
          <w:rFonts w:ascii="Times New Roman" w:hAnsi="Times New Roman" w:cs="Times New Roman"/>
          <w:sz w:val="24"/>
          <w:szCs w:val="24"/>
        </w:rPr>
      </w:pPr>
      <w:r w:rsidRPr="00AB76E6">
        <w:rPr>
          <w:rFonts w:ascii="Times New Roman" w:hAnsi="Times New Roman" w:cs="Times New Roman"/>
          <w:sz w:val="24"/>
          <w:szCs w:val="24"/>
        </w:rPr>
        <w:t xml:space="preserve">[7] </w:t>
      </w:r>
      <w:r w:rsidR="007F2983">
        <w:rPr>
          <w:rFonts w:ascii="Times New Roman" w:hAnsi="Times New Roman" w:cs="Times New Roman"/>
          <w:sz w:val="24"/>
          <w:szCs w:val="24"/>
        </w:rPr>
        <w:t xml:space="preserve">Lowe, et al, “Object Recognition from Local Scale-Invariant Features”, </w:t>
      </w:r>
      <w:r w:rsidR="007F2983" w:rsidRPr="007F2983">
        <w:rPr>
          <w:rFonts w:ascii="Times New Roman" w:hAnsi="Times New Roman" w:cs="Times New Roman"/>
          <w:sz w:val="24"/>
          <w:szCs w:val="24"/>
        </w:rPr>
        <w:t>https://www.cs.ubc.ca/~lowe/papers/iccv99.pdf</w:t>
      </w:r>
    </w:p>
    <w:p w14:paraId="41783062" w14:textId="4B532C82" w:rsidR="00874127" w:rsidRPr="00AB76E6" w:rsidRDefault="00874127" w:rsidP="00AB76E6">
      <w:pPr>
        <w:spacing w:line="360" w:lineRule="auto"/>
        <w:jc w:val="both"/>
        <w:rPr>
          <w:rFonts w:ascii="Times New Roman" w:hAnsi="Times New Roman" w:cs="Times New Roman"/>
          <w:sz w:val="24"/>
          <w:szCs w:val="24"/>
        </w:rPr>
      </w:pPr>
      <w:r w:rsidRPr="00AB76E6">
        <w:rPr>
          <w:rFonts w:ascii="Times New Roman" w:hAnsi="Times New Roman" w:cs="Times New Roman"/>
          <w:sz w:val="24"/>
          <w:szCs w:val="24"/>
        </w:rPr>
        <w:t xml:space="preserve">[8] </w:t>
      </w:r>
      <w:r w:rsidR="007F2983">
        <w:rPr>
          <w:rFonts w:ascii="Times New Roman" w:hAnsi="Times New Roman" w:cs="Times New Roman"/>
          <w:sz w:val="24"/>
          <w:szCs w:val="24"/>
        </w:rPr>
        <w:t xml:space="preserve">Davis E. King, et al, “Dlib-ml: A Machine Learning Toolkit”, </w:t>
      </w:r>
      <w:r w:rsidR="007F2983" w:rsidRPr="007F2983">
        <w:rPr>
          <w:rFonts w:ascii="Times New Roman" w:hAnsi="Times New Roman" w:cs="Times New Roman"/>
          <w:sz w:val="24"/>
          <w:szCs w:val="24"/>
        </w:rPr>
        <w:t>https://www.jmlr.org/papers/volume10/king09a/king09a.pdf</w:t>
      </w:r>
    </w:p>
    <w:p w14:paraId="6E2D96FE" w14:textId="77777777" w:rsidR="00D8240A" w:rsidRDefault="00D8240A">
      <w:pPr>
        <w:spacing w:line="360" w:lineRule="auto"/>
        <w:ind w:left="360" w:hanging="360"/>
        <w:jc w:val="both"/>
        <w:rPr>
          <w:rFonts w:ascii="Times New Roman" w:eastAsia="Times New Roman" w:hAnsi="Times New Roman" w:cs="Times New Roman"/>
        </w:rPr>
      </w:pPr>
    </w:p>
    <w:p w14:paraId="66068A34" w14:textId="77777777" w:rsidR="00D8240A"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pPr>
        <w:spacing w:line="360" w:lineRule="auto"/>
        <w:jc w:val="both"/>
      </w:pPr>
    </w:p>
    <w:p w14:paraId="6988A8A2" w14:textId="77777777" w:rsidR="00D8240A"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pPr>
        <w:spacing w:line="480" w:lineRule="auto"/>
        <w:jc w:val="both"/>
        <w:rPr>
          <w:rFonts w:ascii="Times New Roman" w:eastAsia="Times New Roman" w:hAnsi="Times New Roman" w:cs="Times New Roman"/>
          <w:b/>
          <w:sz w:val="28"/>
          <w:szCs w:val="28"/>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2597F" w14:textId="77777777" w:rsidR="002B2D6A" w:rsidRDefault="002B2D6A">
      <w:r>
        <w:separator/>
      </w:r>
    </w:p>
  </w:endnote>
  <w:endnote w:type="continuationSeparator" w:id="0">
    <w:p w14:paraId="3137BF11" w14:textId="77777777" w:rsidR="002B2D6A" w:rsidRDefault="002B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7835A" w14:textId="1A5421DA" w:rsidR="00D8240A" w:rsidRDefault="00443701">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8EE4F" w14:textId="77777777" w:rsidR="002B2D6A" w:rsidRDefault="002B2D6A">
      <w:r>
        <w:separator/>
      </w:r>
    </w:p>
  </w:footnote>
  <w:footnote w:type="continuationSeparator" w:id="0">
    <w:p w14:paraId="270E6687" w14:textId="77777777" w:rsidR="002B2D6A" w:rsidRDefault="002B2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2FE4"/>
    <w:multiLevelType w:val="multilevel"/>
    <w:tmpl w:val="08B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6FC7"/>
    <w:multiLevelType w:val="hybridMultilevel"/>
    <w:tmpl w:val="006C8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29990A2C"/>
    <w:multiLevelType w:val="multilevel"/>
    <w:tmpl w:val="CE8A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80195"/>
    <w:multiLevelType w:val="multilevel"/>
    <w:tmpl w:val="96C0BA7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8012B9E"/>
    <w:multiLevelType w:val="hybridMultilevel"/>
    <w:tmpl w:val="0412A1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D8126B"/>
    <w:multiLevelType w:val="multilevel"/>
    <w:tmpl w:val="85DE11DE"/>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0774716"/>
    <w:multiLevelType w:val="hybridMultilevel"/>
    <w:tmpl w:val="B89A7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364BCD"/>
    <w:multiLevelType w:val="multilevel"/>
    <w:tmpl w:val="8FB0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F1742"/>
    <w:multiLevelType w:val="multilevel"/>
    <w:tmpl w:val="EABE0E8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CEA013A"/>
    <w:multiLevelType w:val="multilevel"/>
    <w:tmpl w:val="97B47C5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B48FE"/>
    <w:multiLevelType w:val="multilevel"/>
    <w:tmpl w:val="D564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72235"/>
    <w:multiLevelType w:val="multilevel"/>
    <w:tmpl w:val="1E9CA5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BB218C"/>
    <w:multiLevelType w:val="multilevel"/>
    <w:tmpl w:val="5C66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F2F4A"/>
    <w:multiLevelType w:val="multilevel"/>
    <w:tmpl w:val="D690116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EFF43DE"/>
    <w:multiLevelType w:val="multilevel"/>
    <w:tmpl w:val="29DA1E9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327946363">
    <w:abstractNumId w:val="2"/>
  </w:num>
  <w:num w:numId="2" w16cid:durableId="44331684">
    <w:abstractNumId w:val="7"/>
  </w:num>
  <w:num w:numId="3" w16cid:durableId="502747334">
    <w:abstractNumId w:val="1"/>
  </w:num>
  <w:num w:numId="4" w16cid:durableId="1641878542">
    <w:abstractNumId w:val="10"/>
  </w:num>
  <w:num w:numId="5" w16cid:durableId="2079741535">
    <w:abstractNumId w:val="5"/>
  </w:num>
  <w:num w:numId="6" w16cid:durableId="886571954">
    <w:abstractNumId w:val="11"/>
  </w:num>
  <w:num w:numId="7" w16cid:durableId="1535845387">
    <w:abstractNumId w:val="13"/>
  </w:num>
  <w:num w:numId="8" w16cid:durableId="2145199965">
    <w:abstractNumId w:val="12"/>
  </w:num>
  <w:num w:numId="9" w16cid:durableId="1810393848">
    <w:abstractNumId w:val="15"/>
  </w:num>
  <w:num w:numId="10" w16cid:durableId="2008166524">
    <w:abstractNumId w:val="6"/>
  </w:num>
  <w:num w:numId="11" w16cid:durableId="885918114">
    <w:abstractNumId w:val="9"/>
  </w:num>
  <w:num w:numId="12" w16cid:durableId="146435347">
    <w:abstractNumId w:val="4"/>
  </w:num>
  <w:num w:numId="13" w16cid:durableId="1746953882">
    <w:abstractNumId w:val="14"/>
  </w:num>
  <w:num w:numId="14" w16cid:durableId="1480607059">
    <w:abstractNumId w:val="3"/>
  </w:num>
  <w:num w:numId="15" w16cid:durableId="2037995551">
    <w:abstractNumId w:val="8"/>
  </w:num>
  <w:num w:numId="16" w16cid:durableId="78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24C93"/>
    <w:rsid w:val="00037DD7"/>
    <w:rsid w:val="00057A65"/>
    <w:rsid w:val="00057BBF"/>
    <w:rsid w:val="000622DE"/>
    <w:rsid w:val="000871E9"/>
    <w:rsid w:val="000F774A"/>
    <w:rsid w:val="001426DB"/>
    <w:rsid w:val="001855BE"/>
    <w:rsid w:val="001B0A32"/>
    <w:rsid w:val="001B7DC8"/>
    <w:rsid w:val="00201428"/>
    <w:rsid w:val="00251B45"/>
    <w:rsid w:val="002915CA"/>
    <w:rsid w:val="00296DBB"/>
    <w:rsid w:val="002B2D6A"/>
    <w:rsid w:val="002C459D"/>
    <w:rsid w:val="002D2E9C"/>
    <w:rsid w:val="00336871"/>
    <w:rsid w:val="003410E3"/>
    <w:rsid w:val="003A2ED4"/>
    <w:rsid w:val="003E34B7"/>
    <w:rsid w:val="00443701"/>
    <w:rsid w:val="004A78F3"/>
    <w:rsid w:val="004B3589"/>
    <w:rsid w:val="004D032A"/>
    <w:rsid w:val="004E323B"/>
    <w:rsid w:val="005D774B"/>
    <w:rsid w:val="005E1390"/>
    <w:rsid w:val="006708CA"/>
    <w:rsid w:val="006A64DA"/>
    <w:rsid w:val="006E0ECC"/>
    <w:rsid w:val="00706700"/>
    <w:rsid w:val="00713B11"/>
    <w:rsid w:val="00747E8F"/>
    <w:rsid w:val="00772FBA"/>
    <w:rsid w:val="00777D31"/>
    <w:rsid w:val="007A4311"/>
    <w:rsid w:val="007B1384"/>
    <w:rsid w:val="007F2983"/>
    <w:rsid w:val="007F6531"/>
    <w:rsid w:val="0082608E"/>
    <w:rsid w:val="00832804"/>
    <w:rsid w:val="008448A3"/>
    <w:rsid w:val="00874127"/>
    <w:rsid w:val="00886101"/>
    <w:rsid w:val="00886B1E"/>
    <w:rsid w:val="0095716A"/>
    <w:rsid w:val="00957A65"/>
    <w:rsid w:val="00995EA5"/>
    <w:rsid w:val="009C4373"/>
    <w:rsid w:val="00A504C6"/>
    <w:rsid w:val="00A60062"/>
    <w:rsid w:val="00A9472C"/>
    <w:rsid w:val="00AA03F1"/>
    <w:rsid w:val="00AB76E6"/>
    <w:rsid w:val="00AF39AD"/>
    <w:rsid w:val="00BA09C6"/>
    <w:rsid w:val="00BF4F60"/>
    <w:rsid w:val="00C579E4"/>
    <w:rsid w:val="00CB3B15"/>
    <w:rsid w:val="00CC4735"/>
    <w:rsid w:val="00CE0442"/>
    <w:rsid w:val="00D54FCC"/>
    <w:rsid w:val="00D73BD0"/>
    <w:rsid w:val="00D8219E"/>
    <w:rsid w:val="00D8240A"/>
    <w:rsid w:val="00E22266"/>
    <w:rsid w:val="00E4190D"/>
    <w:rsid w:val="00E83CD3"/>
    <w:rsid w:val="00EB3059"/>
    <w:rsid w:val="00FB1A69"/>
    <w:rsid w:val="00FB4327"/>
    <w:rsid w:val="00FD5299"/>
    <w:rsid w:val="00FE631A"/>
    <w:rsid w:val="00FF6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995EA5"/>
    <w:rPr>
      <w:color w:val="605E5C"/>
      <w:shd w:val="clear" w:color="auto" w:fill="E1DFDD"/>
    </w:rPr>
  </w:style>
  <w:style w:type="paragraph" w:styleId="NormalWeb">
    <w:name w:val="Normal (Web)"/>
    <w:basedOn w:val="Normal"/>
    <w:uiPriority w:val="99"/>
    <w:unhideWhenUsed/>
    <w:rsid w:val="007B1384"/>
    <w:pPr>
      <w:spacing w:before="100" w:beforeAutospacing="1" w:after="100" w:afterAutospacing="1"/>
    </w:pPr>
    <w:rPr>
      <w:rFonts w:ascii="Times New Roman" w:eastAsia="Times New Roman" w:hAnsi="Times New Roman" w:cs="Times New Roman"/>
      <w:sz w:val="24"/>
      <w:szCs w:val="24"/>
      <w:lang w:val="en-IN"/>
    </w:rPr>
  </w:style>
  <w:style w:type="character" w:customStyle="1" w:styleId="hljs-string">
    <w:name w:val="hljs-string"/>
    <w:basedOn w:val="DefaultParagraphFont"/>
    <w:rsid w:val="007B1384"/>
  </w:style>
  <w:style w:type="character" w:customStyle="1" w:styleId="hljs-number">
    <w:name w:val="hljs-number"/>
    <w:basedOn w:val="DefaultParagraphFont"/>
    <w:rsid w:val="007B1384"/>
  </w:style>
  <w:style w:type="character" w:customStyle="1" w:styleId="hljs-keyword">
    <w:name w:val="hljs-keyword"/>
    <w:basedOn w:val="DefaultParagraphFont"/>
    <w:rsid w:val="007B1384"/>
  </w:style>
  <w:style w:type="character" w:customStyle="1" w:styleId="hljs-builtin">
    <w:name w:val="hljs-built_in"/>
    <w:basedOn w:val="DefaultParagraphFont"/>
    <w:rsid w:val="007B1384"/>
  </w:style>
  <w:style w:type="character" w:customStyle="1" w:styleId="hljs-literal">
    <w:name w:val="hljs-literal"/>
    <w:basedOn w:val="DefaultParagraphFont"/>
    <w:rsid w:val="007B1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400823">
      <w:bodyDiv w:val="1"/>
      <w:marLeft w:val="0"/>
      <w:marRight w:val="0"/>
      <w:marTop w:val="0"/>
      <w:marBottom w:val="0"/>
      <w:divBdr>
        <w:top w:val="none" w:sz="0" w:space="0" w:color="auto"/>
        <w:left w:val="none" w:sz="0" w:space="0" w:color="auto"/>
        <w:bottom w:val="none" w:sz="0" w:space="0" w:color="auto"/>
        <w:right w:val="none" w:sz="0" w:space="0" w:color="auto"/>
      </w:divBdr>
    </w:div>
    <w:div w:id="1633441142">
      <w:bodyDiv w:val="1"/>
      <w:marLeft w:val="0"/>
      <w:marRight w:val="0"/>
      <w:marTop w:val="0"/>
      <w:marBottom w:val="0"/>
      <w:divBdr>
        <w:top w:val="none" w:sz="0" w:space="0" w:color="auto"/>
        <w:left w:val="none" w:sz="0" w:space="0" w:color="auto"/>
        <w:bottom w:val="none" w:sz="0" w:space="0" w:color="auto"/>
        <w:right w:val="none" w:sz="0" w:space="0" w:color="auto"/>
      </w:divBdr>
    </w:div>
    <w:div w:id="2140805210">
      <w:bodyDiv w:val="1"/>
      <w:marLeft w:val="0"/>
      <w:marRight w:val="0"/>
      <w:marTop w:val="0"/>
      <w:marBottom w:val="0"/>
      <w:divBdr>
        <w:top w:val="none" w:sz="0" w:space="0" w:color="auto"/>
        <w:left w:val="none" w:sz="0" w:space="0" w:color="auto"/>
        <w:bottom w:val="none" w:sz="0" w:space="0" w:color="auto"/>
        <w:right w:val="none" w:sz="0" w:space="0" w:color="auto"/>
      </w:divBdr>
      <w:divsChild>
        <w:div w:id="1751006205">
          <w:marLeft w:val="0"/>
          <w:marRight w:val="0"/>
          <w:marTop w:val="0"/>
          <w:marBottom w:val="0"/>
          <w:divBdr>
            <w:top w:val="none" w:sz="0" w:space="0" w:color="auto"/>
            <w:left w:val="none" w:sz="0" w:space="0" w:color="auto"/>
            <w:bottom w:val="none" w:sz="0" w:space="0" w:color="auto"/>
            <w:right w:val="none" w:sz="0" w:space="0" w:color="auto"/>
          </w:divBdr>
          <w:divsChild>
            <w:div w:id="1118141432">
              <w:marLeft w:val="0"/>
              <w:marRight w:val="0"/>
              <w:marTop w:val="0"/>
              <w:marBottom w:val="0"/>
              <w:divBdr>
                <w:top w:val="none" w:sz="0" w:space="0" w:color="auto"/>
                <w:left w:val="none" w:sz="0" w:space="0" w:color="auto"/>
                <w:bottom w:val="none" w:sz="0" w:space="0" w:color="auto"/>
                <w:right w:val="none" w:sz="0" w:space="0" w:color="auto"/>
              </w:divBdr>
              <w:divsChild>
                <w:div w:id="1833909901">
                  <w:marLeft w:val="0"/>
                  <w:marRight w:val="0"/>
                  <w:marTop w:val="0"/>
                  <w:marBottom w:val="0"/>
                  <w:divBdr>
                    <w:top w:val="none" w:sz="0" w:space="0" w:color="auto"/>
                    <w:left w:val="none" w:sz="0" w:space="0" w:color="auto"/>
                    <w:bottom w:val="none" w:sz="0" w:space="0" w:color="auto"/>
                    <w:right w:val="none" w:sz="0" w:space="0" w:color="auto"/>
                  </w:divBdr>
                </w:div>
              </w:divsChild>
            </w:div>
            <w:div w:id="2025592286">
              <w:marLeft w:val="0"/>
              <w:marRight w:val="0"/>
              <w:marTop w:val="0"/>
              <w:marBottom w:val="0"/>
              <w:divBdr>
                <w:top w:val="none" w:sz="0" w:space="0" w:color="auto"/>
                <w:left w:val="none" w:sz="0" w:space="0" w:color="auto"/>
                <w:bottom w:val="none" w:sz="0" w:space="0" w:color="auto"/>
                <w:right w:val="none" w:sz="0" w:space="0" w:color="auto"/>
              </w:divBdr>
            </w:div>
          </w:divsChild>
        </w:div>
        <w:div w:id="1345133376">
          <w:marLeft w:val="0"/>
          <w:marRight w:val="0"/>
          <w:marTop w:val="0"/>
          <w:marBottom w:val="0"/>
          <w:divBdr>
            <w:top w:val="none" w:sz="0" w:space="0" w:color="auto"/>
            <w:left w:val="none" w:sz="0" w:space="0" w:color="auto"/>
            <w:bottom w:val="none" w:sz="0" w:space="0" w:color="auto"/>
            <w:right w:val="none" w:sz="0" w:space="0" w:color="auto"/>
          </w:divBdr>
          <w:divsChild>
            <w:div w:id="2095852100">
              <w:marLeft w:val="0"/>
              <w:marRight w:val="0"/>
              <w:marTop w:val="0"/>
              <w:marBottom w:val="0"/>
              <w:divBdr>
                <w:top w:val="none" w:sz="0" w:space="0" w:color="auto"/>
                <w:left w:val="none" w:sz="0" w:space="0" w:color="auto"/>
                <w:bottom w:val="none" w:sz="0" w:space="0" w:color="auto"/>
                <w:right w:val="none" w:sz="0" w:space="0" w:color="auto"/>
              </w:divBdr>
              <w:divsChild>
                <w:div w:id="1998724965">
                  <w:marLeft w:val="0"/>
                  <w:marRight w:val="0"/>
                  <w:marTop w:val="0"/>
                  <w:marBottom w:val="0"/>
                  <w:divBdr>
                    <w:top w:val="none" w:sz="0" w:space="0" w:color="auto"/>
                    <w:left w:val="none" w:sz="0" w:space="0" w:color="auto"/>
                    <w:bottom w:val="none" w:sz="0" w:space="0" w:color="auto"/>
                    <w:right w:val="none" w:sz="0" w:space="0" w:color="auto"/>
                  </w:divBdr>
                </w:div>
              </w:divsChild>
            </w:div>
            <w:div w:id="2024242517">
              <w:marLeft w:val="0"/>
              <w:marRight w:val="0"/>
              <w:marTop w:val="0"/>
              <w:marBottom w:val="0"/>
              <w:divBdr>
                <w:top w:val="none" w:sz="0" w:space="0" w:color="auto"/>
                <w:left w:val="none" w:sz="0" w:space="0" w:color="auto"/>
                <w:bottom w:val="none" w:sz="0" w:space="0" w:color="auto"/>
                <w:right w:val="none" w:sz="0" w:space="0" w:color="auto"/>
              </w:divBdr>
            </w:div>
          </w:divsChild>
        </w:div>
        <w:div w:id="1109005002">
          <w:marLeft w:val="0"/>
          <w:marRight w:val="0"/>
          <w:marTop w:val="0"/>
          <w:marBottom w:val="0"/>
          <w:divBdr>
            <w:top w:val="none" w:sz="0" w:space="0" w:color="auto"/>
            <w:left w:val="none" w:sz="0" w:space="0" w:color="auto"/>
            <w:bottom w:val="none" w:sz="0" w:space="0" w:color="auto"/>
            <w:right w:val="none" w:sz="0" w:space="0" w:color="auto"/>
          </w:divBdr>
          <w:divsChild>
            <w:div w:id="1945723528">
              <w:marLeft w:val="0"/>
              <w:marRight w:val="0"/>
              <w:marTop w:val="0"/>
              <w:marBottom w:val="0"/>
              <w:divBdr>
                <w:top w:val="none" w:sz="0" w:space="0" w:color="auto"/>
                <w:left w:val="none" w:sz="0" w:space="0" w:color="auto"/>
                <w:bottom w:val="none" w:sz="0" w:space="0" w:color="auto"/>
                <w:right w:val="none" w:sz="0" w:space="0" w:color="auto"/>
              </w:divBdr>
              <w:divsChild>
                <w:div w:id="1725567887">
                  <w:marLeft w:val="0"/>
                  <w:marRight w:val="0"/>
                  <w:marTop w:val="0"/>
                  <w:marBottom w:val="0"/>
                  <w:divBdr>
                    <w:top w:val="none" w:sz="0" w:space="0" w:color="auto"/>
                    <w:left w:val="none" w:sz="0" w:space="0" w:color="auto"/>
                    <w:bottom w:val="none" w:sz="0" w:space="0" w:color="auto"/>
                    <w:right w:val="none" w:sz="0" w:space="0" w:color="auto"/>
                  </w:divBdr>
                </w:div>
              </w:divsChild>
            </w:div>
            <w:div w:id="692074778">
              <w:marLeft w:val="0"/>
              <w:marRight w:val="0"/>
              <w:marTop w:val="0"/>
              <w:marBottom w:val="0"/>
              <w:divBdr>
                <w:top w:val="none" w:sz="0" w:space="0" w:color="auto"/>
                <w:left w:val="none" w:sz="0" w:space="0" w:color="auto"/>
                <w:bottom w:val="none" w:sz="0" w:space="0" w:color="auto"/>
                <w:right w:val="none" w:sz="0" w:space="0" w:color="auto"/>
              </w:divBdr>
            </w:div>
          </w:divsChild>
        </w:div>
        <w:div w:id="521818234">
          <w:marLeft w:val="0"/>
          <w:marRight w:val="0"/>
          <w:marTop w:val="0"/>
          <w:marBottom w:val="0"/>
          <w:divBdr>
            <w:top w:val="none" w:sz="0" w:space="0" w:color="auto"/>
            <w:left w:val="none" w:sz="0" w:space="0" w:color="auto"/>
            <w:bottom w:val="none" w:sz="0" w:space="0" w:color="auto"/>
            <w:right w:val="none" w:sz="0" w:space="0" w:color="auto"/>
          </w:divBdr>
          <w:divsChild>
            <w:div w:id="1615363850">
              <w:marLeft w:val="0"/>
              <w:marRight w:val="0"/>
              <w:marTop w:val="0"/>
              <w:marBottom w:val="0"/>
              <w:divBdr>
                <w:top w:val="none" w:sz="0" w:space="0" w:color="auto"/>
                <w:left w:val="none" w:sz="0" w:space="0" w:color="auto"/>
                <w:bottom w:val="none" w:sz="0" w:space="0" w:color="auto"/>
                <w:right w:val="none" w:sz="0" w:space="0" w:color="auto"/>
              </w:divBdr>
              <w:divsChild>
                <w:div w:id="1452937243">
                  <w:marLeft w:val="0"/>
                  <w:marRight w:val="0"/>
                  <w:marTop w:val="0"/>
                  <w:marBottom w:val="0"/>
                  <w:divBdr>
                    <w:top w:val="none" w:sz="0" w:space="0" w:color="auto"/>
                    <w:left w:val="none" w:sz="0" w:space="0" w:color="auto"/>
                    <w:bottom w:val="none" w:sz="0" w:space="0" w:color="auto"/>
                    <w:right w:val="none" w:sz="0" w:space="0" w:color="auto"/>
                  </w:divBdr>
                </w:div>
              </w:divsChild>
            </w:div>
            <w:div w:id="1365521399">
              <w:marLeft w:val="0"/>
              <w:marRight w:val="0"/>
              <w:marTop w:val="0"/>
              <w:marBottom w:val="0"/>
              <w:divBdr>
                <w:top w:val="none" w:sz="0" w:space="0" w:color="auto"/>
                <w:left w:val="none" w:sz="0" w:space="0" w:color="auto"/>
                <w:bottom w:val="none" w:sz="0" w:space="0" w:color="auto"/>
                <w:right w:val="none" w:sz="0" w:space="0" w:color="auto"/>
              </w:divBdr>
            </w:div>
          </w:divsChild>
        </w:div>
        <w:div w:id="1007442413">
          <w:marLeft w:val="0"/>
          <w:marRight w:val="0"/>
          <w:marTop w:val="0"/>
          <w:marBottom w:val="0"/>
          <w:divBdr>
            <w:top w:val="none" w:sz="0" w:space="0" w:color="auto"/>
            <w:left w:val="none" w:sz="0" w:space="0" w:color="auto"/>
            <w:bottom w:val="none" w:sz="0" w:space="0" w:color="auto"/>
            <w:right w:val="none" w:sz="0" w:space="0" w:color="auto"/>
          </w:divBdr>
          <w:divsChild>
            <w:div w:id="1018312027">
              <w:marLeft w:val="0"/>
              <w:marRight w:val="0"/>
              <w:marTop w:val="0"/>
              <w:marBottom w:val="0"/>
              <w:divBdr>
                <w:top w:val="none" w:sz="0" w:space="0" w:color="auto"/>
                <w:left w:val="none" w:sz="0" w:space="0" w:color="auto"/>
                <w:bottom w:val="none" w:sz="0" w:space="0" w:color="auto"/>
                <w:right w:val="none" w:sz="0" w:space="0" w:color="auto"/>
              </w:divBdr>
              <w:divsChild>
                <w:div w:id="178006674">
                  <w:marLeft w:val="0"/>
                  <w:marRight w:val="0"/>
                  <w:marTop w:val="0"/>
                  <w:marBottom w:val="0"/>
                  <w:divBdr>
                    <w:top w:val="none" w:sz="0" w:space="0" w:color="auto"/>
                    <w:left w:val="none" w:sz="0" w:space="0" w:color="auto"/>
                    <w:bottom w:val="none" w:sz="0" w:space="0" w:color="auto"/>
                    <w:right w:val="none" w:sz="0" w:space="0" w:color="auto"/>
                  </w:divBdr>
                </w:div>
              </w:divsChild>
            </w:div>
            <w:div w:id="2071148032">
              <w:marLeft w:val="0"/>
              <w:marRight w:val="0"/>
              <w:marTop w:val="0"/>
              <w:marBottom w:val="0"/>
              <w:divBdr>
                <w:top w:val="none" w:sz="0" w:space="0" w:color="auto"/>
                <w:left w:val="none" w:sz="0" w:space="0" w:color="auto"/>
                <w:bottom w:val="none" w:sz="0" w:space="0" w:color="auto"/>
                <w:right w:val="none" w:sz="0" w:space="0" w:color="auto"/>
              </w:divBdr>
            </w:div>
          </w:divsChild>
        </w:div>
        <w:div w:id="1607888251">
          <w:marLeft w:val="0"/>
          <w:marRight w:val="0"/>
          <w:marTop w:val="0"/>
          <w:marBottom w:val="0"/>
          <w:divBdr>
            <w:top w:val="none" w:sz="0" w:space="0" w:color="auto"/>
            <w:left w:val="none" w:sz="0" w:space="0" w:color="auto"/>
            <w:bottom w:val="none" w:sz="0" w:space="0" w:color="auto"/>
            <w:right w:val="none" w:sz="0" w:space="0" w:color="auto"/>
          </w:divBdr>
          <w:divsChild>
            <w:div w:id="1435514056">
              <w:marLeft w:val="0"/>
              <w:marRight w:val="0"/>
              <w:marTop w:val="0"/>
              <w:marBottom w:val="0"/>
              <w:divBdr>
                <w:top w:val="none" w:sz="0" w:space="0" w:color="auto"/>
                <w:left w:val="none" w:sz="0" w:space="0" w:color="auto"/>
                <w:bottom w:val="none" w:sz="0" w:space="0" w:color="auto"/>
                <w:right w:val="none" w:sz="0" w:space="0" w:color="auto"/>
              </w:divBdr>
              <w:divsChild>
                <w:div w:id="1975334341">
                  <w:marLeft w:val="0"/>
                  <w:marRight w:val="0"/>
                  <w:marTop w:val="0"/>
                  <w:marBottom w:val="0"/>
                  <w:divBdr>
                    <w:top w:val="none" w:sz="0" w:space="0" w:color="auto"/>
                    <w:left w:val="none" w:sz="0" w:space="0" w:color="auto"/>
                    <w:bottom w:val="none" w:sz="0" w:space="0" w:color="auto"/>
                    <w:right w:val="none" w:sz="0" w:space="0" w:color="auto"/>
                  </w:divBdr>
                </w:div>
              </w:divsChild>
            </w:div>
            <w:div w:id="1941332044">
              <w:marLeft w:val="0"/>
              <w:marRight w:val="0"/>
              <w:marTop w:val="0"/>
              <w:marBottom w:val="0"/>
              <w:divBdr>
                <w:top w:val="none" w:sz="0" w:space="0" w:color="auto"/>
                <w:left w:val="none" w:sz="0" w:space="0" w:color="auto"/>
                <w:bottom w:val="none" w:sz="0" w:space="0" w:color="auto"/>
                <w:right w:val="none" w:sz="0" w:space="0" w:color="auto"/>
              </w:divBdr>
            </w:div>
          </w:divsChild>
        </w:div>
        <w:div w:id="1069308858">
          <w:marLeft w:val="0"/>
          <w:marRight w:val="0"/>
          <w:marTop w:val="0"/>
          <w:marBottom w:val="0"/>
          <w:divBdr>
            <w:top w:val="none" w:sz="0" w:space="0" w:color="auto"/>
            <w:left w:val="none" w:sz="0" w:space="0" w:color="auto"/>
            <w:bottom w:val="none" w:sz="0" w:space="0" w:color="auto"/>
            <w:right w:val="none" w:sz="0" w:space="0" w:color="auto"/>
          </w:divBdr>
          <w:divsChild>
            <w:div w:id="294069464">
              <w:marLeft w:val="0"/>
              <w:marRight w:val="0"/>
              <w:marTop w:val="0"/>
              <w:marBottom w:val="0"/>
              <w:divBdr>
                <w:top w:val="none" w:sz="0" w:space="0" w:color="auto"/>
                <w:left w:val="none" w:sz="0" w:space="0" w:color="auto"/>
                <w:bottom w:val="none" w:sz="0" w:space="0" w:color="auto"/>
                <w:right w:val="none" w:sz="0" w:space="0" w:color="auto"/>
              </w:divBdr>
              <w:divsChild>
                <w:div w:id="784079684">
                  <w:marLeft w:val="0"/>
                  <w:marRight w:val="0"/>
                  <w:marTop w:val="0"/>
                  <w:marBottom w:val="0"/>
                  <w:divBdr>
                    <w:top w:val="none" w:sz="0" w:space="0" w:color="auto"/>
                    <w:left w:val="none" w:sz="0" w:space="0" w:color="auto"/>
                    <w:bottom w:val="none" w:sz="0" w:space="0" w:color="auto"/>
                    <w:right w:val="none" w:sz="0" w:space="0" w:color="auto"/>
                  </w:divBdr>
                </w:div>
              </w:divsChild>
            </w:div>
            <w:div w:id="79062241">
              <w:marLeft w:val="0"/>
              <w:marRight w:val="0"/>
              <w:marTop w:val="0"/>
              <w:marBottom w:val="0"/>
              <w:divBdr>
                <w:top w:val="none" w:sz="0" w:space="0" w:color="auto"/>
                <w:left w:val="none" w:sz="0" w:space="0" w:color="auto"/>
                <w:bottom w:val="none" w:sz="0" w:space="0" w:color="auto"/>
                <w:right w:val="none" w:sz="0" w:space="0" w:color="auto"/>
              </w:divBdr>
            </w:div>
          </w:divsChild>
        </w:div>
        <w:div w:id="203954945">
          <w:marLeft w:val="0"/>
          <w:marRight w:val="0"/>
          <w:marTop w:val="0"/>
          <w:marBottom w:val="0"/>
          <w:divBdr>
            <w:top w:val="none" w:sz="0" w:space="0" w:color="auto"/>
            <w:left w:val="none" w:sz="0" w:space="0" w:color="auto"/>
            <w:bottom w:val="none" w:sz="0" w:space="0" w:color="auto"/>
            <w:right w:val="none" w:sz="0" w:space="0" w:color="auto"/>
          </w:divBdr>
          <w:divsChild>
            <w:div w:id="143938784">
              <w:marLeft w:val="0"/>
              <w:marRight w:val="0"/>
              <w:marTop w:val="0"/>
              <w:marBottom w:val="0"/>
              <w:divBdr>
                <w:top w:val="none" w:sz="0" w:space="0" w:color="auto"/>
                <w:left w:val="none" w:sz="0" w:space="0" w:color="auto"/>
                <w:bottom w:val="none" w:sz="0" w:space="0" w:color="auto"/>
                <w:right w:val="none" w:sz="0" w:space="0" w:color="auto"/>
              </w:divBdr>
              <w:divsChild>
                <w:div w:id="521865744">
                  <w:marLeft w:val="0"/>
                  <w:marRight w:val="0"/>
                  <w:marTop w:val="0"/>
                  <w:marBottom w:val="0"/>
                  <w:divBdr>
                    <w:top w:val="none" w:sz="0" w:space="0" w:color="auto"/>
                    <w:left w:val="none" w:sz="0" w:space="0" w:color="auto"/>
                    <w:bottom w:val="none" w:sz="0" w:space="0" w:color="auto"/>
                    <w:right w:val="none" w:sz="0" w:space="0" w:color="auto"/>
                  </w:divBdr>
                </w:div>
              </w:divsChild>
            </w:div>
            <w:div w:id="8691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s.cmu.edu/~efros/courses/LBMV07/Papers/viola-cvpr-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15</Pages>
  <Words>2490</Words>
  <Characters>14547</Characters>
  <Application>Microsoft Office Word</Application>
  <DocSecurity>0</DocSecurity>
  <Lines>427</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Ayush Kumar Singh</cp:lastModifiedBy>
  <cp:revision>58</cp:revision>
  <dcterms:created xsi:type="dcterms:W3CDTF">2024-01-16T11:43:00Z</dcterms:created>
  <dcterms:modified xsi:type="dcterms:W3CDTF">2024-07-07T10:45:00Z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e8b86419336bba2e67e14649baefc11c543866f7576bb2886d818e955e2b42e3</vt:lpwstr>
  </property>
</Properties>
</file>